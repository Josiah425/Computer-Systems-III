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9951C" w14:textId="581D656A" w:rsidR="004228DC" w:rsidRPr="004228DC" w:rsidRDefault="00E81A19" w:rsidP="004228DC">
      <w:pPr>
        <w:widowControl w:val="0"/>
        <w:autoSpaceDE w:val="0"/>
        <w:autoSpaceDN w:val="0"/>
        <w:adjustRightInd w:val="0"/>
        <w:spacing w:after="240" w:line="360" w:lineRule="atLeast"/>
        <w:jc w:val="center"/>
        <w:rPr>
          <w:rFonts w:ascii="Garamond" w:eastAsia="MS Mincho" w:hAnsi="Garamond" w:cs="MS Mincho"/>
          <w:b/>
          <w:bCs/>
          <w:color w:val="00000A"/>
          <w:sz w:val="28"/>
          <w:szCs w:val="28"/>
        </w:rPr>
      </w:pPr>
      <w:r>
        <w:rPr>
          <w:rFonts w:ascii="Garamond" w:hAnsi="Garamond" w:cs="Times"/>
          <w:b/>
          <w:bCs/>
          <w:color w:val="00000A"/>
          <w:sz w:val="28"/>
          <w:szCs w:val="28"/>
        </w:rPr>
        <w:t>CS-320 – Spring 2017</w:t>
      </w:r>
      <w:r w:rsidR="004228DC" w:rsidRPr="004228DC">
        <w:rPr>
          <w:rFonts w:ascii="Garamond" w:hAnsi="Garamond" w:cs="Times"/>
          <w:b/>
          <w:bCs/>
          <w:color w:val="00000A"/>
          <w:sz w:val="28"/>
          <w:szCs w:val="28"/>
        </w:rPr>
        <w:t>: Project 1</w:t>
      </w:r>
      <w:r w:rsidR="004228DC" w:rsidRPr="004228DC">
        <w:rPr>
          <w:rFonts w:ascii="MS Mincho" w:eastAsia="MS Mincho" w:hAnsi="MS Mincho" w:cs="MS Mincho"/>
          <w:b/>
          <w:bCs/>
          <w:color w:val="00000A"/>
          <w:sz w:val="28"/>
          <w:szCs w:val="28"/>
        </w:rPr>
        <w:t> </w:t>
      </w:r>
    </w:p>
    <w:p w14:paraId="241A00E1" w14:textId="39147E09" w:rsidR="004228DC" w:rsidRPr="004228DC" w:rsidRDefault="004228DC" w:rsidP="004228DC">
      <w:pPr>
        <w:widowControl w:val="0"/>
        <w:autoSpaceDE w:val="0"/>
        <w:autoSpaceDN w:val="0"/>
        <w:adjustRightInd w:val="0"/>
        <w:spacing w:after="240" w:line="360" w:lineRule="atLeast"/>
        <w:jc w:val="center"/>
        <w:rPr>
          <w:rFonts w:ascii="Garamond" w:hAnsi="Garamond" w:cs="Times"/>
          <w:b/>
          <w:bCs/>
          <w:color w:val="00000A"/>
          <w:sz w:val="28"/>
          <w:szCs w:val="28"/>
        </w:rPr>
      </w:pPr>
      <w:r w:rsidRPr="004228DC">
        <w:rPr>
          <w:rFonts w:ascii="Garamond" w:hAnsi="Garamond" w:cs="Times"/>
          <w:b/>
          <w:bCs/>
          <w:color w:val="00000A"/>
          <w:sz w:val="28"/>
          <w:szCs w:val="28"/>
        </w:rPr>
        <w:t>Submis</w:t>
      </w:r>
      <w:r w:rsidR="00E81A19">
        <w:rPr>
          <w:rFonts w:ascii="Garamond" w:hAnsi="Garamond" w:cs="Times"/>
          <w:b/>
          <w:bCs/>
          <w:color w:val="00000A"/>
          <w:sz w:val="28"/>
          <w:szCs w:val="28"/>
        </w:rPr>
        <w:t>sion Due on Blackboard: Sunday, March 12</w:t>
      </w:r>
      <w:r w:rsidR="00E81A19" w:rsidRPr="00E81A19">
        <w:rPr>
          <w:rFonts w:ascii="Garamond" w:hAnsi="Garamond" w:cs="Times"/>
          <w:b/>
          <w:bCs/>
          <w:color w:val="00000A"/>
          <w:sz w:val="28"/>
          <w:szCs w:val="28"/>
          <w:vertAlign w:val="superscript"/>
        </w:rPr>
        <w:t>th</w:t>
      </w:r>
      <w:r w:rsidRPr="004228DC">
        <w:rPr>
          <w:rFonts w:ascii="Garamond" w:hAnsi="Garamond" w:cs="Times"/>
          <w:b/>
          <w:bCs/>
          <w:color w:val="00000A"/>
          <w:sz w:val="28"/>
          <w:szCs w:val="28"/>
        </w:rPr>
        <w:t xml:space="preserve"> at </w:t>
      </w:r>
      <w:r w:rsidR="00E81A19">
        <w:rPr>
          <w:rFonts w:ascii="Garamond" w:hAnsi="Garamond" w:cs="Times"/>
          <w:b/>
          <w:bCs/>
          <w:color w:val="00000A"/>
          <w:sz w:val="28"/>
          <w:szCs w:val="28"/>
        </w:rPr>
        <w:t>11:5</w:t>
      </w:r>
      <w:r w:rsidRPr="004228DC">
        <w:rPr>
          <w:rFonts w:ascii="Garamond" w:hAnsi="Garamond" w:cs="Times"/>
          <w:b/>
          <w:bCs/>
          <w:color w:val="00000A"/>
          <w:sz w:val="28"/>
          <w:szCs w:val="28"/>
        </w:rPr>
        <w:t>9pm</w:t>
      </w:r>
    </w:p>
    <w:p w14:paraId="14A089F0" w14:textId="567FA1E3" w:rsidR="004228DC" w:rsidRPr="004228DC" w:rsidRDefault="004228DC" w:rsidP="004228DC">
      <w:pPr>
        <w:widowControl w:val="0"/>
        <w:autoSpaceDE w:val="0"/>
        <w:autoSpaceDN w:val="0"/>
        <w:adjustRightInd w:val="0"/>
        <w:spacing w:after="240" w:line="360" w:lineRule="atLeast"/>
        <w:jc w:val="center"/>
        <w:rPr>
          <w:rFonts w:ascii="Garamond" w:hAnsi="Garamond" w:cs="Times"/>
          <w:sz w:val="28"/>
          <w:szCs w:val="28"/>
        </w:rPr>
      </w:pPr>
      <w:r w:rsidRPr="004228DC">
        <w:rPr>
          <w:rFonts w:ascii="Garamond" w:hAnsi="Garamond" w:cs="Times"/>
          <w:b/>
          <w:bCs/>
          <w:color w:val="00000A"/>
          <w:sz w:val="28"/>
          <w:szCs w:val="28"/>
        </w:rPr>
        <w:t>Pr</w:t>
      </w:r>
      <w:r w:rsidR="007977C3">
        <w:rPr>
          <w:rFonts w:ascii="Garamond" w:hAnsi="Garamond" w:cs="Times"/>
          <w:b/>
          <w:bCs/>
          <w:color w:val="00000A"/>
          <w:sz w:val="28"/>
          <w:szCs w:val="28"/>
        </w:rPr>
        <w:t>ojec</w:t>
      </w:r>
      <w:r w:rsidR="00E81A19">
        <w:rPr>
          <w:rFonts w:ascii="Garamond" w:hAnsi="Garamond" w:cs="Times"/>
          <w:b/>
          <w:bCs/>
          <w:color w:val="00000A"/>
          <w:sz w:val="28"/>
          <w:szCs w:val="28"/>
        </w:rPr>
        <w:t>t demos: during lab on Tuesday, March 14</w:t>
      </w:r>
      <w:r w:rsidR="00E81A19" w:rsidRPr="00E81A19">
        <w:rPr>
          <w:rFonts w:ascii="Garamond" w:hAnsi="Garamond" w:cs="Times"/>
          <w:b/>
          <w:bCs/>
          <w:color w:val="00000A"/>
          <w:sz w:val="28"/>
          <w:szCs w:val="28"/>
          <w:vertAlign w:val="superscript"/>
        </w:rPr>
        <w:t>th</w:t>
      </w:r>
    </w:p>
    <w:p w14:paraId="6DD879A0"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The goal of this project is to measure the effectiveness of various branch direction prediction (“taken” or “non-taken”) schemes on several traces of conditional branch instructions. Each trace contains a variable number of branch instructions, and for each branch, the program counter (PC, word address is given) and the actual outcome of the branch are recorded in a trace line. Several trace files are provided for evaluating your predictor designs. </w:t>
      </w:r>
    </w:p>
    <w:p w14:paraId="24BEED3B"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Your goal is to write a program in C or C++ that would use these traces to measure the accuracy of various branch predictors that we studied in class. The branch outcomes from the trace file should be used to train your predictors. Specifically, the following predictors have to be implemented: </w:t>
      </w:r>
    </w:p>
    <w:p w14:paraId="4B9FBEE2" w14:textId="1ACCB125" w:rsidR="004228DC" w:rsidRPr="004228DC" w:rsidRDefault="004228DC" w:rsidP="004228DC">
      <w:pPr>
        <w:widowControl w:val="0"/>
        <w:tabs>
          <w:tab w:val="left" w:pos="220"/>
          <w:tab w:val="left" w:pos="720"/>
        </w:tabs>
        <w:autoSpaceDE w:val="0"/>
        <w:autoSpaceDN w:val="0"/>
        <w:adjustRightInd w:val="0"/>
        <w:spacing w:after="240" w:line="360" w:lineRule="atLeast"/>
        <w:rPr>
          <w:rFonts w:ascii="Garamond" w:hAnsi="Garamond" w:cs="Times"/>
          <w:sz w:val="28"/>
          <w:szCs w:val="28"/>
        </w:rPr>
      </w:pPr>
      <w:proofErr w:type="gramStart"/>
      <w:r w:rsidRPr="004228DC">
        <w:rPr>
          <w:rFonts w:ascii="Garamond" w:hAnsi="Garamond" w:cs="Times"/>
          <w:b/>
          <w:bCs/>
          <w:color w:val="00000A"/>
          <w:sz w:val="28"/>
          <w:szCs w:val="28"/>
        </w:rPr>
        <w:t>1)  [</w:t>
      </w:r>
      <w:proofErr w:type="gramEnd"/>
      <w:r w:rsidRPr="004228DC">
        <w:rPr>
          <w:rFonts w:ascii="Garamond" w:hAnsi="Garamond" w:cs="Times"/>
          <w:b/>
          <w:bCs/>
          <w:color w:val="00000A"/>
          <w:sz w:val="28"/>
          <w:szCs w:val="28"/>
        </w:rPr>
        <w:t>5%] Always</w:t>
      </w:r>
      <w:r w:rsidR="007977C3">
        <w:rPr>
          <w:rFonts w:ascii="Garamond" w:hAnsi="Garamond" w:cs="Times"/>
          <w:b/>
          <w:bCs/>
          <w:color w:val="00000A"/>
          <w:sz w:val="28"/>
          <w:szCs w:val="28"/>
        </w:rPr>
        <w:t xml:space="preserve"> </w:t>
      </w:r>
      <w:r w:rsidRPr="004228DC">
        <w:rPr>
          <w:rFonts w:ascii="Garamond" w:hAnsi="Garamond" w:cs="Times"/>
          <w:b/>
          <w:bCs/>
          <w:color w:val="00000A"/>
          <w:sz w:val="28"/>
          <w:szCs w:val="28"/>
        </w:rPr>
        <w:t xml:space="preserve">Taken. </w:t>
      </w:r>
      <w:r w:rsidRPr="004228DC">
        <w:rPr>
          <w:rFonts w:ascii="MS Mincho" w:eastAsia="MS Mincho" w:hAnsi="MS Mincho" w:cs="MS Mincho"/>
          <w:sz w:val="28"/>
          <w:szCs w:val="28"/>
        </w:rPr>
        <w:t> </w:t>
      </w:r>
    </w:p>
    <w:p w14:paraId="4A6AC4C2" w14:textId="39B48D91" w:rsidR="004228DC" w:rsidRPr="004228DC" w:rsidRDefault="004228DC" w:rsidP="004228DC">
      <w:pPr>
        <w:widowControl w:val="0"/>
        <w:tabs>
          <w:tab w:val="left" w:pos="220"/>
          <w:tab w:val="left" w:pos="720"/>
        </w:tabs>
        <w:autoSpaceDE w:val="0"/>
        <w:autoSpaceDN w:val="0"/>
        <w:adjustRightInd w:val="0"/>
        <w:spacing w:after="240" w:line="360" w:lineRule="atLeast"/>
        <w:rPr>
          <w:rFonts w:ascii="Garamond" w:hAnsi="Garamond" w:cs="Times"/>
          <w:sz w:val="28"/>
          <w:szCs w:val="28"/>
        </w:rPr>
      </w:pPr>
      <w:proofErr w:type="gramStart"/>
      <w:r w:rsidRPr="004228DC">
        <w:rPr>
          <w:rFonts w:ascii="Garamond" w:hAnsi="Garamond" w:cs="Times"/>
          <w:b/>
          <w:bCs/>
          <w:color w:val="00000A"/>
          <w:sz w:val="28"/>
          <w:szCs w:val="28"/>
        </w:rPr>
        <w:t>2)  [</w:t>
      </w:r>
      <w:proofErr w:type="gramEnd"/>
      <w:r w:rsidRPr="004228DC">
        <w:rPr>
          <w:rFonts w:ascii="Garamond" w:hAnsi="Garamond" w:cs="Times"/>
          <w:b/>
          <w:bCs/>
          <w:color w:val="00000A"/>
          <w:sz w:val="28"/>
          <w:szCs w:val="28"/>
        </w:rPr>
        <w:t>5%] Always</w:t>
      </w:r>
      <w:r w:rsidR="007977C3">
        <w:rPr>
          <w:rFonts w:ascii="Garamond" w:hAnsi="Garamond" w:cs="Times"/>
          <w:b/>
          <w:bCs/>
          <w:color w:val="00000A"/>
          <w:sz w:val="28"/>
          <w:szCs w:val="28"/>
        </w:rPr>
        <w:t xml:space="preserve"> </w:t>
      </w:r>
      <w:r w:rsidRPr="004228DC">
        <w:rPr>
          <w:rFonts w:ascii="Garamond" w:hAnsi="Garamond" w:cs="Times"/>
          <w:b/>
          <w:bCs/>
          <w:color w:val="00000A"/>
          <w:sz w:val="28"/>
          <w:szCs w:val="28"/>
        </w:rPr>
        <w:t>Non-Taken</w:t>
      </w:r>
      <w:r w:rsidRPr="004228DC">
        <w:rPr>
          <w:rFonts w:ascii="Garamond" w:hAnsi="Garamond" w:cs="Times"/>
          <w:color w:val="00000A"/>
          <w:sz w:val="28"/>
          <w:szCs w:val="28"/>
        </w:rPr>
        <w:t xml:space="preserve">. </w:t>
      </w:r>
      <w:r w:rsidRPr="004228DC">
        <w:rPr>
          <w:rFonts w:ascii="MS Mincho" w:eastAsia="MS Mincho" w:hAnsi="MS Mincho" w:cs="MS Mincho"/>
          <w:sz w:val="28"/>
          <w:szCs w:val="28"/>
        </w:rPr>
        <w:t> </w:t>
      </w:r>
    </w:p>
    <w:p w14:paraId="7D0B2C73" w14:textId="77777777" w:rsidR="004228DC" w:rsidRPr="004228DC" w:rsidRDefault="004228DC" w:rsidP="004228DC">
      <w:pPr>
        <w:widowControl w:val="0"/>
        <w:tabs>
          <w:tab w:val="left" w:pos="220"/>
          <w:tab w:val="left" w:pos="720"/>
        </w:tabs>
        <w:autoSpaceDE w:val="0"/>
        <w:autoSpaceDN w:val="0"/>
        <w:adjustRightInd w:val="0"/>
        <w:spacing w:after="240" w:line="340" w:lineRule="atLeast"/>
        <w:rPr>
          <w:rFonts w:ascii="Garamond" w:hAnsi="Garamond" w:cs="Times"/>
          <w:sz w:val="28"/>
          <w:szCs w:val="28"/>
        </w:rPr>
      </w:pPr>
      <w:proofErr w:type="gramStart"/>
      <w:r w:rsidRPr="004228DC">
        <w:rPr>
          <w:rFonts w:ascii="Garamond" w:hAnsi="Garamond" w:cs="Times"/>
          <w:b/>
          <w:color w:val="00000A"/>
          <w:sz w:val="28"/>
          <w:szCs w:val="28"/>
        </w:rPr>
        <w:t>3)</w:t>
      </w:r>
      <w:r w:rsidRPr="004228DC">
        <w:rPr>
          <w:rFonts w:ascii="Garamond" w:hAnsi="Garamond" w:cs="Times"/>
          <w:color w:val="00000A"/>
          <w:sz w:val="28"/>
          <w:szCs w:val="28"/>
        </w:rPr>
        <w:t xml:space="preserve">  </w:t>
      </w:r>
      <w:r w:rsidRPr="004228DC">
        <w:rPr>
          <w:rFonts w:ascii="Garamond" w:hAnsi="Garamond" w:cs="Times"/>
          <w:b/>
          <w:bCs/>
          <w:color w:val="00000A"/>
          <w:sz w:val="28"/>
          <w:szCs w:val="28"/>
        </w:rPr>
        <w:t>[</w:t>
      </w:r>
      <w:proofErr w:type="gramEnd"/>
      <w:r w:rsidRPr="004228DC">
        <w:rPr>
          <w:rFonts w:ascii="Garamond" w:hAnsi="Garamond" w:cs="Times"/>
          <w:b/>
          <w:bCs/>
          <w:color w:val="00000A"/>
          <w:sz w:val="28"/>
          <w:szCs w:val="28"/>
        </w:rPr>
        <w:t xml:space="preserve">20%] Bimodal Predictor with a single bit of history </w:t>
      </w:r>
      <w:r w:rsidRPr="004228DC">
        <w:rPr>
          <w:rFonts w:ascii="Garamond" w:hAnsi="Garamond" w:cs="Times"/>
          <w:color w:val="00000A"/>
          <w:sz w:val="28"/>
          <w:szCs w:val="28"/>
        </w:rPr>
        <w:t xml:space="preserve">stored in each predictor entry. Determine the prediction accuracy of this predictor for the table size of 16, 32, 128, 256, 512, 1024 and 2048 entries. Present results for all traces separately, and the averages across all traces (details of what exactly needs to be submitted are provided below). Assume that the initial state of all prediction counters is “Taken” (T) </w:t>
      </w:r>
      <w:r w:rsidRPr="004228DC">
        <w:rPr>
          <w:rFonts w:ascii="MS Mincho" w:eastAsia="MS Mincho" w:hAnsi="MS Mincho" w:cs="MS Mincho"/>
          <w:sz w:val="28"/>
          <w:szCs w:val="28"/>
        </w:rPr>
        <w:t> </w:t>
      </w:r>
    </w:p>
    <w:p w14:paraId="30B54026" w14:textId="77777777" w:rsidR="004228DC" w:rsidRPr="004228DC" w:rsidRDefault="004228DC" w:rsidP="004228DC">
      <w:pPr>
        <w:widowControl w:val="0"/>
        <w:tabs>
          <w:tab w:val="left" w:pos="220"/>
          <w:tab w:val="left" w:pos="720"/>
        </w:tabs>
        <w:autoSpaceDE w:val="0"/>
        <w:autoSpaceDN w:val="0"/>
        <w:adjustRightInd w:val="0"/>
        <w:spacing w:after="240" w:line="340" w:lineRule="atLeast"/>
        <w:rPr>
          <w:rFonts w:ascii="Garamond" w:hAnsi="Garamond" w:cs="Times"/>
          <w:sz w:val="28"/>
          <w:szCs w:val="28"/>
        </w:rPr>
      </w:pPr>
      <w:r w:rsidRPr="004228DC">
        <w:rPr>
          <w:rFonts w:ascii="Garamond" w:hAnsi="Garamond" w:cs="Times"/>
          <w:b/>
          <w:bCs/>
          <w:color w:val="00000A"/>
          <w:sz w:val="28"/>
          <w:szCs w:val="28"/>
        </w:rPr>
        <w:t xml:space="preserve">4) [20%] Bimodal Predictor with 2-bit saturating counters </w:t>
      </w:r>
      <w:r w:rsidRPr="004228DC">
        <w:rPr>
          <w:rFonts w:ascii="Garamond" w:hAnsi="Garamond" w:cs="Times"/>
          <w:color w:val="00000A"/>
          <w:sz w:val="28"/>
          <w:szCs w:val="28"/>
        </w:rPr>
        <w:t xml:space="preserve">stored in each predictor entry. Repeat the same experiments as in part (3) above. Assume that the initial state of all prediction counters is “Strongly Taken” (TT) </w:t>
      </w:r>
    </w:p>
    <w:p w14:paraId="346ABBC3" w14:textId="77777777" w:rsidR="004228DC" w:rsidRPr="004228DC" w:rsidRDefault="004228DC" w:rsidP="004228DC">
      <w:pPr>
        <w:widowControl w:val="0"/>
        <w:tabs>
          <w:tab w:val="left" w:pos="220"/>
          <w:tab w:val="left" w:pos="720"/>
        </w:tabs>
        <w:autoSpaceDE w:val="0"/>
        <w:autoSpaceDN w:val="0"/>
        <w:adjustRightInd w:val="0"/>
        <w:spacing w:after="240" w:line="340" w:lineRule="atLeast"/>
        <w:rPr>
          <w:rFonts w:ascii="Garamond" w:hAnsi="Garamond" w:cs="Times"/>
          <w:sz w:val="28"/>
          <w:szCs w:val="28"/>
        </w:rPr>
      </w:pPr>
      <w:r w:rsidRPr="004228DC">
        <w:rPr>
          <w:rFonts w:ascii="Garamond" w:hAnsi="Garamond" w:cs="Times"/>
          <w:b/>
          <w:bCs/>
          <w:color w:val="00000A"/>
          <w:sz w:val="28"/>
          <w:szCs w:val="28"/>
        </w:rPr>
        <w:t xml:space="preserve">5) [25%] </w:t>
      </w:r>
      <w:proofErr w:type="spellStart"/>
      <w:r w:rsidRPr="004228DC">
        <w:rPr>
          <w:rFonts w:ascii="Garamond" w:hAnsi="Garamond" w:cs="Times"/>
          <w:b/>
          <w:bCs/>
          <w:color w:val="00000A"/>
          <w:sz w:val="28"/>
          <w:szCs w:val="28"/>
        </w:rPr>
        <w:t>Gshare</w:t>
      </w:r>
      <w:proofErr w:type="spellEnd"/>
      <w:r w:rsidRPr="004228DC">
        <w:rPr>
          <w:rFonts w:ascii="Garamond" w:hAnsi="Garamond" w:cs="Times"/>
          <w:b/>
          <w:bCs/>
          <w:color w:val="00000A"/>
          <w:sz w:val="28"/>
          <w:szCs w:val="28"/>
        </w:rPr>
        <w:t xml:space="preserve"> predictor</w:t>
      </w:r>
      <w:r w:rsidRPr="004228DC">
        <w:rPr>
          <w:rFonts w:ascii="Garamond" w:hAnsi="Garamond" w:cs="Times"/>
          <w:color w:val="00000A"/>
          <w:sz w:val="28"/>
          <w:szCs w:val="28"/>
        </w:rPr>
        <w:t>, where the PC is XOR-</w:t>
      </w:r>
      <w:proofErr w:type="spellStart"/>
      <w:r w:rsidRPr="004228DC">
        <w:rPr>
          <w:rFonts w:ascii="Garamond" w:hAnsi="Garamond" w:cs="Times"/>
          <w:color w:val="00000A"/>
          <w:sz w:val="28"/>
          <w:szCs w:val="28"/>
        </w:rPr>
        <w:t>ed</w:t>
      </w:r>
      <w:proofErr w:type="spellEnd"/>
      <w:r w:rsidRPr="004228DC">
        <w:rPr>
          <w:rFonts w:ascii="Garamond" w:hAnsi="Garamond" w:cs="Times"/>
          <w:color w:val="00000A"/>
          <w:sz w:val="28"/>
          <w:szCs w:val="28"/>
        </w:rPr>
        <w:t xml:space="preserve"> with the global history bits to generate the index into the predictor table. Fix the table size at 2048 entries and determine the prediction accuracy as a function of the number of bits in the global history register. Vary the history length from 3 bits to 11 bits in 1-bit increments. Assume that the initial state of all prediction counters is “Strongly Taken” (TT). The global history register should be initialized to contain all zeroes (where 0=NT and 1=T). The global history register should be maintained such that the least significant </w:t>
      </w:r>
      <w:r w:rsidRPr="004228DC">
        <w:rPr>
          <w:rFonts w:ascii="Garamond" w:hAnsi="Garamond" w:cs="Times"/>
          <w:color w:val="00000A"/>
          <w:sz w:val="28"/>
          <w:szCs w:val="28"/>
        </w:rPr>
        <w:lastRenderedPageBreak/>
        <w:t xml:space="preserve">bit of the register represents the result of the most recent branch, and the most significant bit of the register represents the result of the least recent branch in the history. </w:t>
      </w:r>
    </w:p>
    <w:p w14:paraId="7DB1E607" w14:textId="77777777" w:rsidR="004228DC" w:rsidRPr="004228DC" w:rsidRDefault="004228DC" w:rsidP="004228DC">
      <w:pPr>
        <w:widowControl w:val="0"/>
        <w:tabs>
          <w:tab w:val="left" w:pos="220"/>
          <w:tab w:val="left" w:pos="720"/>
        </w:tabs>
        <w:autoSpaceDE w:val="0"/>
        <w:autoSpaceDN w:val="0"/>
        <w:adjustRightInd w:val="0"/>
        <w:spacing w:after="240" w:line="340" w:lineRule="atLeast"/>
        <w:rPr>
          <w:rFonts w:ascii="Garamond" w:hAnsi="Garamond" w:cs="Times"/>
          <w:sz w:val="28"/>
          <w:szCs w:val="28"/>
        </w:rPr>
      </w:pPr>
      <w:r w:rsidRPr="004228DC">
        <w:rPr>
          <w:rFonts w:ascii="Garamond" w:hAnsi="Garamond" w:cs="Times"/>
          <w:b/>
          <w:color w:val="00000A"/>
          <w:sz w:val="28"/>
          <w:szCs w:val="28"/>
        </w:rPr>
        <w:t>6)</w:t>
      </w:r>
      <w:r w:rsidRPr="004228DC">
        <w:rPr>
          <w:rFonts w:ascii="Garamond" w:hAnsi="Garamond" w:cs="Times"/>
          <w:color w:val="00000A"/>
          <w:sz w:val="28"/>
          <w:szCs w:val="28"/>
        </w:rPr>
        <w:t xml:space="preserve"> </w:t>
      </w:r>
      <w:r w:rsidRPr="004228DC">
        <w:rPr>
          <w:rFonts w:ascii="Garamond" w:hAnsi="Garamond" w:cs="Times"/>
          <w:b/>
          <w:bCs/>
          <w:color w:val="00000A"/>
          <w:sz w:val="28"/>
          <w:szCs w:val="28"/>
        </w:rPr>
        <w:t xml:space="preserve">[25%] Tournament Predictor. </w:t>
      </w:r>
      <w:r w:rsidRPr="004228DC">
        <w:rPr>
          <w:rFonts w:ascii="Garamond" w:hAnsi="Garamond" w:cs="Times"/>
          <w:color w:val="00000A"/>
          <w:sz w:val="28"/>
          <w:szCs w:val="28"/>
        </w:rPr>
        <w:t xml:space="preserve">The tournament predictor selects between </w:t>
      </w:r>
      <w:proofErr w:type="spellStart"/>
      <w:r w:rsidRPr="004228DC">
        <w:rPr>
          <w:rFonts w:ascii="Garamond" w:hAnsi="Garamond" w:cs="Times"/>
          <w:color w:val="00000A"/>
          <w:sz w:val="28"/>
          <w:szCs w:val="28"/>
        </w:rPr>
        <w:t>gshare</w:t>
      </w:r>
      <w:proofErr w:type="spellEnd"/>
      <w:r w:rsidRPr="004228DC">
        <w:rPr>
          <w:rFonts w:ascii="Garamond" w:hAnsi="Garamond" w:cs="Times"/>
          <w:color w:val="00000A"/>
          <w:sz w:val="28"/>
          <w:szCs w:val="28"/>
        </w:rPr>
        <w:t xml:space="preserve"> and bimodal predictor for every branch. Configure </w:t>
      </w:r>
      <w:proofErr w:type="spellStart"/>
      <w:r w:rsidRPr="004228DC">
        <w:rPr>
          <w:rFonts w:ascii="Garamond" w:hAnsi="Garamond" w:cs="Times"/>
          <w:color w:val="00000A"/>
          <w:sz w:val="28"/>
          <w:szCs w:val="28"/>
        </w:rPr>
        <w:t>gshare</w:t>
      </w:r>
      <w:proofErr w:type="spellEnd"/>
      <w:r w:rsidRPr="004228DC">
        <w:rPr>
          <w:rFonts w:ascii="Garamond" w:hAnsi="Garamond" w:cs="Times"/>
          <w:color w:val="00000A"/>
          <w:sz w:val="28"/>
          <w:szCs w:val="28"/>
        </w:rPr>
        <w:t xml:space="preserve"> with 2048-entry table and 11 bits of global history, and configure bimodal predictor with 2048-entry table. Furthermore, configure the selector table with 2048 entries and use the same index as you use for bimodal predictor to index into the selector table (that is, the PC). For each entry in the selector, the two-bit counter encodes the following states: 00 – prefer </w:t>
      </w:r>
      <w:proofErr w:type="spellStart"/>
      <w:r w:rsidRPr="004228DC">
        <w:rPr>
          <w:rFonts w:ascii="Garamond" w:hAnsi="Garamond" w:cs="Times"/>
          <w:color w:val="00000A"/>
          <w:sz w:val="28"/>
          <w:szCs w:val="28"/>
        </w:rPr>
        <w:t>Gshare</w:t>
      </w:r>
      <w:proofErr w:type="spellEnd"/>
      <w:r w:rsidRPr="004228DC">
        <w:rPr>
          <w:rFonts w:ascii="Garamond" w:hAnsi="Garamond" w:cs="Times"/>
          <w:color w:val="00000A"/>
          <w:sz w:val="28"/>
          <w:szCs w:val="28"/>
        </w:rPr>
        <w:t xml:space="preserve">, 01 – weakly prefer </w:t>
      </w:r>
      <w:proofErr w:type="spellStart"/>
      <w:r w:rsidRPr="004228DC">
        <w:rPr>
          <w:rFonts w:ascii="Garamond" w:hAnsi="Garamond" w:cs="Times"/>
          <w:color w:val="00000A"/>
          <w:sz w:val="28"/>
          <w:szCs w:val="28"/>
        </w:rPr>
        <w:t>Gshare</w:t>
      </w:r>
      <w:proofErr w:type="spellEnd"/>
      <w:r w:rsidRPr="004228DC">
        <w:rPr>
          <w:rFonts w:ascii="Garamond" w:hAnsi="Garamond" w:cs="Times"/>
          <w:color w:val="00000A"/>
          <w:sz w:val="28"/>
          <w:szCs w:val="28"/>
        </w:rPr>
        <w:t xml:space="preserve">, 10 – weakly prefer Bimodal, 11 – prefer bimodal. If the two predictors provide the same prediction, then the corresponding selector counter remains the same. If one of the predictors is correct and the other one is wrong, then the selector’s counter is decremented or incremented to move towards the predictor that was correct. Initialize all the component predictors to “Strongly Taken” and initialize the selector’s counters to “Prefer </w:t>
      </w:r>
      <w:proofErr w:type="spellStart"/>
      <w:r w:rsidRPr="004228DC">
        <w:rPr>
          <w:rFonts w:ascii="Garamond" w:hAnsi="Garamond" w:cs="Times"/>
          <w:color w:val="00000A"/>
          <w:sz w:val="28"/>
          <w:szCs w:val="28"/>
        </w:rPr>
        <w:t>Gshare</w:t>
      </w:r>
      <w:proofErr w:type="spellEnd"/>
      <w:r w:rsidRPr="004228DC">
        <w:rPr>
          <w:rFonts w:ascii="Garamond" w:hAnsi="Garamond" w:cs="Times"/>
          <w:color w:val="00000A"/>
          <w:sz w:val="28"/>
          <w:szCs w:val="28"/>
        </w:rPr>
        <w:t xml:space="preserve">”. </w:t>
      </w:r>
    </w:p>
    <w:p w14:paraId="2CD2919B"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b/>
          <w:bCs/>
          <w:color w:val="00000A"/>
          <w:sz w:val="28"/>
          <w:szCs w:val="28"/>
        </w:rPr>
        <w:t xml:space="preserve">Materials on Blackboard: </w:t>
      </w:r>
    </w:p>
    <w:p w14:paraId="2528B2EA"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There is a tar/</w:t>
      </w:r>
      <w:proofErr w:type="spellStart"/>
      <w:r w:rsidRPr="004228DC">
        <w:rPr>
          <w:rFonts w:ascii="Garamond" w:hAnsi="Garamond" w:cs="Times"/>
          <w:color w:val="00000A"/>
          <w:sz w:val="28"/>
          <w:szCs w:val="28"/>
        </w:rPr>
        <w:t>gzipped</w:t>
      </w:r>
      <w:proofErr w:type="spellEnd"/>
      <w:r w:rsidRPr="004228DC">
        <w:rPr>
          <w:rFonts w:ascii="Garamond" w:hAnsi="Garamond" w:cs="Times"/>
          <w:color w:val="00000A"/>
          <w:sz w:val="28"/>
          <w:szCs w:val="28"/>
        </w:rPr>
        <w:t xml:space="preserve"> archive of materials on Blackboard that contains the following: </w:t>
      </w:r>
    </w:p>
    <w:p w14:paraId="2564790D" w14:textId="77777777" w:rsidR="004228DC" w:rsidRPr="004228DC" w:rsidRDefault="004228DC" w:rsidP="004228DC">
      <w:pPr>
        <w:widowControl w:val="0"/>
        <w:tabs>
          <w:tab w:val="left" w:pos="220"/>
          <w:tab w:val="left" w:pos="720"/>
        </w:tabs>
        <w:autoSpaceDE w:val="0"/>
        <w:autoSpaceDN w:val="0"/>
        <w:adjustRightInd w:val="0"/>
        <w:spacing w:after="240" w:line="340" w:lineRule="atLeast"/>
        <w:rPr>
          <w:rFonts w:ascii="Garamond" w:hAnsi="Garamond" w:cs="Times"/>
          <w:sz w:val="28"/>
          <w:szCs w:val="28"/>
        </w:rPr>
      </w:pPr>
      <w:r w:rsidRPr="004228DC">
        <w:rPr>
          <w:rFonts w:ascii="Garamond" w:hAnsi="Garamond" w:cs="Times"/>
          <w:color w:val="00000A"/>
          <w:sz w:val="28"/>
          <w:szCs w:val="28"/>
        </w:rPr>
        <w:t xml:space="preserve">1.)  A sample output file called sample_output.txt complete with comments </w:t>
      </w:r>
      <w:r w:rsidRPr="004228DC">
        <w:rPr>
          <w:rFonts w:ascii="MS Mincho" w:eastAsia="MS Mincho" w:hAnsi="MS Mincho" w:cs="MS Mincho"/>
          <w:sz w:val="28"/>
          <w:szCs w:val="28"/>
        </w:rPr>
        <w:t> </w:t>
      </w:r>
    </w:p>
    <w:p w14:paraId="1A84AA7D" w14:textId="77777777" w:rsidR="004228DC" w:rsidRPr="004228DC" w:rsidRDefault="004228DC" w:rsidP="004228DC">
      <w:pPr>
        <w:widowControl w:val="0"/>
        <w:tabs>
          <w:tab w:val="left" w:pos="220"/>
          <w:tab w:val="left" w:pos="720"/>
        </w:tabs>
        <w:autoSpaceDE w:val="0"/>
        <w:autoSpaceDN w:val="0"/>
        <w:adjustRightInd w:val="0"/>
        <w:spacing w:after="240" w:line="340" w:lineRule="atLeast"/>
        <w:rPr>
          <w:rFonts w:ascii="Garamond" w:hAnsi="Garamond" w:cs="Times"/>
          <w:sz w:val="28"/>
          <w:szCs w:val="28"/>
        </w:rPr>
      </w:pPr>
      <w:r w:rsidRPr="004228DC">
        <w:rPr>
          <w:rFonts w:ascii="Garamond" w:hAnsi="Garamond" w:cs="Times"/>
          <w:color w:val="00000A"/>
          <w:sz w:val="28"/>
          <w:szCs w:val="28"/>
        </w:rPr>
        <w:t xml:space="preserve">2.)  A directory called examples, containing short snippets of code that show how to read the input </w:t>
      </w:r>
      <w:r w:rsidRPr="004228DC">
        <w:rPr>
          <w:rFonts w:ascii="MS Mincho" w:eastAsia="MS Mincho" w:hAnsi="MS Mincho" w:cs="MS Mincho"/>
          <w:sz w:val="28"/>
          <w:szCs w:val="28"/>
        </w:rPr>
        <w:t> </w:t>
      </w:r>
    </w:p>
    <w:p w14:paraId="6E8D2AD0" w14:textId="77777777" w:rsidR="004228DC" w:rsidRPr="004228DC" w:rsidRDefault="004228DC" w:rsidP="004228DC">
      <w:pPr>
        <w:widowControl w:val="0"/>
        <w:tabs>
          <w:tab w:val="left" w:pos="220"/>
          <w:tab w:val="left" w:pos="720"/>
        </w:tabs>
        <w:autoSpaceDE w:val="0"/>
        <w:autoSpaceDN w:val="0"/>
        <w:adjustRightInd w:val="0"/>
        <w:spacing w:after="240" w:line="340" w:lineRule="atLeast"/>
        <w:rPr>
          <w:rFonts w:ascii="Garamond" w:hAnsi="Garamond" w:cs="Times"/>
          <w:sz w:val="28"/>
          <w:szCs w:val="28"/>
        </w:rPr>
      </w:pPr>
      <w:r w:rsidRPr="004228DC">
        <w:rPr>
          <w:rFonts w:ascii="Garamond" w:hAnsi="Garamond" w:cs="Times"/>
          <w:color w:val="00000A"/>
          <w:sz w:val="28"/>
          <w:szCs w:val="28"/>
        </w:rPr>
        <w:t xml:space="preserve">3.)  A directory called traces, containing the following 6 trace files: long_trace1.txt (23532921 branch instructions) long_trace2.txt (27946011 branch instructions) long_trace3.txt (14796021 branch instructions) short_trace1.txt (3771697 branch instructions) short_trace2.txt (2866495 branch instructions) short_trace3.txt (2229289 branch instructions) </w:t>
      </w:r>
      <w:r w:rsidRPr="004228DC">
        <w:rPr>
          <w:rFonts w:ascii="MS Mincho" w:eastAsia="MS Mincho" w:hAnsi="MS Mincho" w:cs="MS Mincho"/>
          <w:sz w:val="28"/>
          <w:szCs w:val="28"/>
        </w:rPr>
        <w:t> </w:t>
      </w:r>
    </w:p>
    <w:p w14:paraId="38B0709D" w14:textId="77777777" w:rsidR="004228DC" w:rsidRPr="004228DC" w:rsidRDefault="004228DC" w:rsidP="004228DC">
      <w:pPr>
        <w:widowControl w:val="0"/>
        <w:tabs>
          <w:tab w:val="left" w:pos="220"/>
          <w:tab w:val="left" w:pos="720"/>
        </w:tabs>
        <w:autoSpaceDE w:val="0"/>
        <w:autoSpaceDN w:val="0"/>
        <w:adjustRightInd w:val="0"/>
        <w:spacing w:after="240" w:line="340" w:lineRule="atLeast"/>
        <w:rPr>
          <w:rFonts w:ascii="Garamond" w:hAnsi="Garamond" w:cs="Times"/>
          <w:sz w:val="28"/>
          <w:szCs w:val="28"/>
        </w:rPr>
      </w:pPr>
      <w:r w:rsidRPr="004228DC">
        <w:rPr>
          <w:rFonts w:ascii="Garamond" w:hAnsi="Garamond" w:cs="Times"/>
          <w:color w:val="00000A"/>
          <w:sz w:val="28"/>
          <w:szCs w:val="28"/>
        </w:rPr>
        <w:t xml:space="preserve">4.)  A directory called </w:t>
      </w:r>
      <w:proofErr w:type="spellStart"/>
      <w:r w:rsidRPr="004228DC">
        <w:rPr>
          <w:rFonts w:ascii="Garamond" w:hAnsi="Garamond" w:cs="Times"/>
          <w:color w:val="00000A"/>
          <w:sz w:val="28"/>
          <w:szCs w:val="28"/>
        </w:rPr>
        <w:t>correct_outputs</w:t>
      </w:r>
      <w:proofErr w:type="spellEnd"/>
      <w:r w:rsidRPr="004228DC">
        <w:rPr>
          <w:rFonts w:ascii="Garamond" w:hAnsi="Garamond" w:cs="Times"/>
          <w:color w:val="00000A"/>
          <w:sz w:val="28"/>
          <w:szCs w:val="28"/>
        </w:rPr>
        <w:t xml:space="preserve">, containing the correct outputs for the given traces. These can and should be used to check that your program works correctly and outputs the results in the required format. </w:t>
      </w:r>
      <w:r w:rsidRPr="004228DC">
        <w:rPr>
          <w:rFonts w:ascii="MS Mincho" w:eastAsia="MS Mincho" w:hAnsi="MS Mincho" w:cs="MS Mincho"/>
          <w:sz w:val="28"/>
          <w:szCs w:val="28"/>
        </w:rPr>
        <w:t> </w:t>
      </w:r>
    </w:p>
    <w:p w14:paraId="63DD0509" w14:textId="77777777" w:rsidR="004228DC" w:rsidRDefault="004228DC" w:rsidP="004228DC">
      <w:pPr>
        <w:widowControl w:val="0"/>
        <w:autoSpaceDE w:val="0"/>
        <w:autoSpaceDN w:val="0"/>
        <w:adjustRightInd w:val="0"/>
        <w:spacing w:line="280" w:lineRule="atLeast"/>
        <w:rPr>
          <w:rFonts w:ascii="Garamond" w:hAnsi="Garamond" w:cs="Times"/>
          <w:color w:val="00000A"/>
          <w:sz w:val="28"/>
          <w:szCs w:val="28"/>
        </w:rPr>
      </w:pPr>
      <w:r w:rsidRPr="004228DC">
        <w:rPr>
          <w:rFonts w:ascii="Garamond" w:hAnsi="Garamond" w:cs="Times"/>
          <w:color w:val="00000A"/>
          <w:sz w:val="28"/>
          <w:szCs w:val="28"/>
        </w:rPr>
        <w:t>To access these materials, download a copy from Blackboard, cd into the directory where you placed the tar/</w:t>
      </w:r>
      <w:proofErr w:type="spellStart"/>
      <w:r w:rsidRPr="004228DC">
        <w:rPr>
          <w:rFonts w:ascii="Garamond" w:hAnsi="Garamond" w:cs="Times"/>
          <w:color w:val="00000A"/>
          <w:sz w:val="28"/>
          <w:szCs w:val="28"/>
        </w:rPr>
        <w:t>gzipped</w:t>
      </w:r>
      <w:proofErr w:type="spellEnd"/>
      <w:r w:rsidRPr="004228DC">
        <w:rPr>
          <w:rFonts w:ascii="Garamond" w:hAnsi="Garamond" w:cs="Times"/>
          <w:color w:val="00000A"/>
          <w:sz w:val="28"/>
          <w:szCs w:val="28"/>
        </w:rPr>
        <w:t xml:space="preserve"> archive and issue the following command: </w:t>
      </w:r>
    </w:p>
    <w:p w14:paraId="5EA7C532" w14:textId="77777777" w:rsidR="007977C3" w:rsidRPr="004228DC" w:rsidRDefault="007977C3" w:rsidP="004228DC">
      <w:pPr>
        <w:widowControl w:val="0"/>
        <w:autoSpaceDE w:val="0"/>
        <w:autoSpaceDN w:val="0"/>
        <w:adjustRightInd w:val="0"/>
        <w:spacing w:line="280" w:lineRule="atLeast"/>
        <w:rPr>
          <w:rFonts w:ascii="Garamond" w:hAnsi="Garamond" w:cs="Times"/>
          <w:sz w:val="28"/>
          <w:szCs w:val="28"/>
        </w:rPr>
      </w:pPr>
    </w:p>
    <w:p w14:paraId="3117077B" w14:textId="77777777" w:rsidR="004228DC" w:rsidRPr="004228DC" w:rsidRDefault="004228DC" w:rsidP="004228DC">
      <w:pPr>
        <w:widowControl w:val="0"/>
        <w:autoSpaceDE w:val="0"/>
        <w:autoSpaceDN w:val="0"/>
        <w:adjustRightInd w:val="0"/>
        <w:spacing w:after="240" w:line="360" w:lineRule="atLeast"/>
        <w:rPr>
          <w:rFonts w:ascii="Garamond" w:eastAsia="MS Mincho" w:hAnsi="Garamond" w:cs="MS Mincho"/>
          <w:color w:val="00000A"/>
          <w:sz w:val="28"/>
          <w:szCs w:val="28"/>
        </w:rPr>
      </w:pPr>
      <w:r w:rsidRPr="004228DC">
        <w:rPr>
          <w:rFonts w:ascii="Garamond" w:hAnsi="Garamond" w:cs="Times"/>
          <w:color w:val="00000A"/>
          <w:sz w:val="28"/>
          <w:szCs w:val="28"/>
        </w:rPr>
        <w:t>tar -</w:t>
      </w:r>
      <w:proofErr w:type="spellStart"/>
      <w:r w:rsidRPr="004228DC">
        <w:rPr>
          <w:rFonts w:ascii="Garamond" w:hAnsi="Garamond" w:cs="Times"/>
          <w:color w:val="00000A"/>
          <w:sz w:val="28"/>
          <w:szCs w:val="28"/>
        </w:rPr>
        <w:t>xzvf</w:t>
      </w:r>
      <w:proofErr w:type="spellEnd"/>
      <w:r w:rsidRPr="004228DC">
        <w:rPr>
          <w:rFonts w:ascii="Garamond" w:hAnsi="Garamond" w:cs="Times"/>
          <w:color w:val="00000A"/>
          <w:sz w:val="28"/>
          <w:szCs w:val="28"/>
        </w:rPr>
        <w:t xml:space="preserve"> project1.tar.gz</w:t>
      </w:r>
      <w:r w:rsidRPr="004228DC">
        <w:rPr>
          <w:rFonts w:ascii="MS Mincho" w:eastAsia="MS Mincho" w:hAnsi="MS Mincho" w:cs="MS Mincho"/>
          <w:color w:val="00000A"/>
          <w:sz w:val="28"/>
          <w:szCs w:val="28"/>
        </w:rPr>
        <w:t> </w:t>
      </w:r>
    </w:p>
    <w:p w14:paraId="5B86D206" w14:textId="77777777" w:rsidR="004228DC" w:rsidRPr="004228DC" w:rsidRDefault="004228DC" w:rsidP="004228DC">
      <w:pPr>
        <w:widowControl w:val="0"/>
        <w:autoSpaceDE w:val="0"/>
        <w:autoSpaceDN w:val="0"/>
        <w:adjustRightInd w:val="0"/>
        <w:spacing w:after="240" w:line="360" w:lineRule="atLeast"/>
        <w:rPr>
          <w:rFonts w:ascii="Garamond" w:hAnsi="Garamond" w:cs="Times"/>
          <w:color w:val="00000A"/>
          <w:sz w:val="28"/>
          <w:szCs w:val="28"/>
        </w:rPr>
      </w:pPr>
      <w:r w:rsidRPr="004228DC">
        <w:rPr>
          <w:rFonts w:ascii="Garamond" w:hAnsi="Garamond" w:cs="Times"/>
          <w:color w:val="00000A"/>
          <w:sz w:val="28"/>
          <w:szCs w:val="28"/>
        </w:rPr>
        <w:t xml:space="preserve">This will create a new directory (named project1) containing the files mentioned above. </w:t>
      </w:r>
    </w:p>
    <w:p w14:paraId="5E340FF0"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u w:val="single"/>
        </w:rPr>
      </w:pPr>
      <w:r w:rsidRPr="004228DC">
        <w:rPr>
          <w:rFonts w:ascii="Garamond" w:hAnsi="Garamond" w:cs="Times"/>
          <w:b/>
          <w:bCs/>
          <w:color w:val="00000A"/>
          <w:sz w:val="28"/>
          <w:szCs w:val="28"/>
          <w:u w:val="single"/>
        </w:rPr>
        <w:t xml:space="preserve">Submission requirements: </w:t>
      </w:r>
    </w:p>
    <w:p w14:paraId="0E544946" w14:textId="234373A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b/>
          <w:bCs/>
          <w:color w:val="00000A"/>
          <w:sz w:val="28"/>
          <w:szCs w:val="28"/>
          <w:u w:val="single"/>
        </w:rPr>
        <w:t>NOTE</w:t>
      </w:r>
      <w:r w:rsidRPr="004228DC">
        <w:rPr>
          <w:rFonts w:ascii="Garamond" w:hAnsi="Garamond" w:cs="Times"/>
          <w:b/>
          <w:bCs/>
          <w:color w:val="00000A"/>
          <w:sz w:val="28"/>
          <w:szCs w:val="28"/>
        </w:rPr>
        <w:t>: Please carefully read and follow all directions while preparing your submissions. Submissions will be graded using a script and failure to follow these directions will likely end up cra</w:t>
      </w:r>
      <w:r w:rsidR="007977C3">
        <w:rPr>
          <w:rFonts w:ascii="Garamond" w:hAnsi="Garamond" w:cs="Times"/>
          <w:b/>
          <w:bCs/>
          <w:color w:val="00000A"/>
          <w:sz w:val="28"/>
          <w:szCs w:val="28"/>
        </w:rPr>
        <w:t>shing the script causing Jared</w:t>
      </w:r>
      <w:r w:rsidRPr="004228DC">
        <w:rPr>
          <w:rFonts w:ascii="Garamond" w:hAnsi="Garamond" w:cs="Times"/>
          <w:b/>
          <w:bCs/>
          <w:color w:val="00000A"/>
          <w:sz w:val="28"/>
          <w:szCs w:val="28"/>
        </w:rPr>
        <w:t xml:space="preserve"> to have to grade your submission by hand. If this happens points will be deducted from your grade. Examples of things to watch out for: the directory inside your tar archive isn't named with your BU-ID, incorrectly named executable after 'make', using standard input and output for I/O, and not using command-line arguments for the names of the input and output files. </w:t>
      </w:r>
    </w:p>
    <w:p w14:paraId="528BC929"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You need to submit your source code, so that we can compile it and test for correctness. For checking your code, we will be using the same traces that you used for generating your results, plus some more traces that you will not have access to. </w:t>
      </w:r>
    </w:p>
    <w:p w14:paraId="57B115B7"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The code that you submit should compile into a single executable called </w:t>
      </w:r>
      <w:r w:rsidRPr="004228DC">
        <w:rPr>
          <w:rFonts w:ascii="Garamond" w:hAnsi="Garamond" w:cs="Times"/>
          <w:b/>
          <w:bCs/>
          <w:color w:val="00000A"/>
          <w:sz w:val="28"/>
          <w:szCs w:val="28"/>
        </w:rPr>
        <w:t xml:space="preserve">predictors </w:t>
      </w:r>
      <w:r w:rsidRPr="004228DC">
        <w:rPr>
          <w:rFonts w:ascii="Garamond" w:hAnsi="Garamond" w:cs="Times"/>
          <w:color w:val="00000A"/>
          <w:sz w:val="28"/>
          <w:szCs w:val="28"/>
        </w:rPr>
        <w:t xml:space="preserve">with a simple `make` command. This executable should run all of the predictors on the given trace, which will be specified via command line options as follows: </w:t>
      </w:r>
    </w:p>
    <w:p w14:paraId="3F9AF5EE" w14:textId="5DC5D181" w:rsidR="004228DC" w:rsidRPr="004228DC" w:rsidRDefault="004228DC" w:rsidP="004228DC">
      <w:pPr>
        <w:widowControl w:val="0"/>
        <w:autoSpaceDE w:val="0"/>
        <w:autoSpaceDN w:val="0"/>
        <w:adjustRightInd w:val="0"/>
        <w:spacing w:after="240" w:line="360" w:lineRule="atLeast"/>
        <w:rPr>
          <w:rFonts w:ascii="Garamond" w:eastAsia="MS Mincho" w:hAnsi="Garamond" w:cs="MS Mincho"/>
          <w:color w:val="00000A"/>
          <w:sz w:val="28"/>
          <w:szCs w:val="28"/>
        </w:rPr>
      </w:pPr>
      <w:proofErr w:type="gramStart"/>
      <w:r w:rsidRPr="004228DC">
        <w:rPr>
          <w:rFonts w:ascii="Garamond" w:hAnsi="Garamond" w:cs="Times"/>
          <w:color w:val="00000A"/>
          <w:sz w:val="28"/>
          <w:szCs w:val="28"/>
        </w:rPr>
        <w:t>./</w:t>
      </w:r>
      <w:proofErr w:type="gramEnd"/>
      <w:r w:rsidRPr="004228DC">
        <w:rPr>
          <w:rFonts w:ascii="Garamond" w:hAnsi="Garamond" w:cs="Times"/>
          <w:color w:val="00000A"/>
          <w:sz w:val="28"/>
          <w:szCs w:val="28"/>
        </w:rPr>
        <w:t xml:space="preserve">predictors </w:t>
      </w:r>
      <w:r w:rsidR="007977C3">
        <w:rPr>
          <w:rFonts w:ascii="Garamond" w:hAnsi="Garamond" w:cs="Times"/>
          <w:color w:val="00000A"/>
          <w:sz w:val="28"/>
          <w:szCs w:val="28"/>
        </w:rPr>
        <w:t xml:space="preserve"> </w:t>
      </w:r>
      <w:r w:rsidRPr="004228DC">
        <w:rPr>
          <w:rFonts w:ascii="Garamond" w:hAnsi="Garamond" w:cs="Times"/>
          <w:color w:val="00000A"/>
          <w:sz w:val="28"/>
          <w:szCs w:val="28"/>
        </w:rPr>
        <w:t xml:space="preserve">input_trace.txt </w:t>
      </w:r>
      <w:r w:rsidR="007977C3">
        <w:rPr>
          <w:rFonts w:ascii="Garamond" w:hAnsi="Garamond" w:cs="Times"/>
          <w:color w:val="00000A"/>
          <w:sz w:val="28"/>
          <w:szCs w:val="28"/>
        </w:rPr>
        <w:t xml:space="preserve"> </w:t>
      </w:r>
      <w:r w:rsidRPr="004228DC">
        <w:rPr>
          <w:rFonts w:ascii="Garamond" w:hAnsi="Garamond" w:cs="Times"/>
          <w:color w:val="00000A"/>
          <w:sz w:val="28"/>
          <w:szCs w:val="28"/>
        </w:rPr>
        <w:t>output.txt</w:t>
      </w:r>
      <w:r w:rsidRPr="004228DC">
        <w:rPr>
          <w:rFonts w:ascii="MS Mincho" w:eastAsia="MS Mincho" w:hAnsi="MS Mincho" w:cs="MS Mincho"/>
          <w:color w:val="00000A"/>
          <w:sz w:val="28"/>
          <w:szCs w:val="28"/>
        </w:rPr>
        <w:t> </w:t>
      </w:r>
    </w:p>
    <w:p w14:paraId="36D98D3E" w14:textId="51560BE5" w:rsidR="004228DC" w:rsidRPr="004228DC" w:rsidRDefault="007977C3" w:rsidP="004228DC">
      <w:pPr>
        <w:widowControl w:val="0"/>
        <w:autoSpaceDE w:val="0"/>
        <w:autoSpaceDN w:val="0"/>
        <w:adjustRightInd w:val="0"/>
        <w:spacing w:after="240" w:line="360" w:lineRule="atLeast"/>
        <w:rPr>
          <w:rFonts w:ascii="Garamond" w:hAnsi="Garamond" w:cs="Times"/>
          <w:sz w:val="28"/>
          <w:szCs w:val="28"/>
        </w:rPr>
      </w:pPr>
      <w:r>
        <w:rPr>
          <w:rFonts w:ascii="Garamond" w:hAnsi="Garamond" w:cs="Times"/>
          <w:color w:val="00000A"/>
          <w:sz w:val="28"/>
          <w:szCs w:val="28"/>
        </w:rPr>
        <w:t>Where:</w:t>
      </w:r>
      <w:r>
        <w:rPr>
          <w:rFonts w:ascii="Garamond" w:hAnsi="Garamond" w:cs="Times"/>
          <w:color w:val="00000A"/>
          <w:sz w:val="28"/>
          <w:szCs w:val="28"/>
        </w:rPr>
        <w:tab/>
        <w:t xml:space="preserve">-    </w:t>
      </w:r>
      <w:r w:rsidR="004228DC" w:rsidRPr="004228DC">
        <w:rPr>
          <w:rFonts w:ascii="Garamond" w:hAnsi="Garamond" w:cs="Times"/>
          <w:color w:val="00000A"/>
          <w:sz w:val="28"/>
          <w:szCs w:val="28"/>
        </w:rPr>
        <w:t xml:space="preserve">input_trace.txt – file containing branch trace </w:t>
      </w:r>
    </w:p>
    <w:p w14:paraId="530C5EEF" w14:textId="6EE24593" w:rsidR="004228DC" w:rsidRPr="007977C3" w:rsidRDefault="004228DC" w:rsidP="007977C3">
      <w:pPr>
        <w:pStyle w:val="ListParagraph"/>
        <w:widowControl w:val="0"/>
        <w:numPr>
          <w:ilvl w:val="0"/>
          <w:numId w:val="6"/>
        </w:numPr>
        <w:autoSpaceDE w:val="0"/>
        <w:autoSpaceDN w:val="0"/>
        <w:adjustRightInd w:val="0"/>
        <w:spacing w:after="240" w:line="360" w:lineRule="atLeast"/>
        <w:rPr>
          <w:rFonts w:ascii="Garamond" w:hAnsi="Garamond" w:cs="Times"/>
          <w:sz w:val="28"/>
          <w:szCs w:val="28"/>
        </w:rPr>
      </w:pPr>
      <w:r w:rsidRPr="007977C3">
        <w:rPr>
          <w:rFonts w:ascii="Garamond" w:hAnsi="Garamond" w:cs="Times"/>
          <w:color w:val="00000A"/>
          <w:sz w:val="28"/>
          <w:szCs w:val="28"/>
        </w:rPr>
        <w:t xml:space="preserve">output.txt – file to place output statistics </w:t>
      </w:r>
    </w:p>
    <w:p w14:paraId="1CA2E7BE"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The output file should have the following format: (an example text file is on Blackboard too with comments, which should not be output by your program) </w:t>
      </w:r>
    </w:p>
    <w:p w14:paraId="30A13399" w14:textId="77777777" w:rsidR="004228DC" w:rsidRPr="004228DC" w:rsidRDefault="004228DC" w:rsidP="004228DC">
      <w:pPr>
        <w:widowControl w:val="0"/>
        <w:autoSpaceDE w:val="0"/>
        <w:autoSpaceDN w:val="0"/>
        <w:adjustRightInd w:val="0"/>
        <w:spacing w:after="240" w:line="360" w:lineRule="atLeast"/>
        <w:rPr>
          <w:rFonts w:ascii="Garamond" w:hAnsi="Garamond" w:cs="Times"/>
          <w:color w:val="00000A"/>
          <w:sz w:val="28"/>
          <w:szCs w:val="28"/>
        </w:rPr>
      </w:pPr>
      <w:r w:rsidRPr="004228DC">
        <w:rPr>
          <w:rFonts w:ascii="Garamond" w:hAnsi="Garamond" w:cs="Times"/>
          <w:color w:val="00000A"/>
          <w:sz w:val="28"/>
          <w:szCs w:val="28"/>
        </w:rPr>
        <w:t xml:space="preserve">#,@; </w:t>
      </w:r>
    </w:p>
    <w:p w14:paraId="33454AAD"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 </w:t>
      </w:r>
    </w:p>
    <w:p w14:paraId="044E9D60" w14:textId="77777777" w:rsidR="004228DC" w:rsidRPr="004228DC" w:rsidRDefault="004228DC" w:rsidP="004228DC">
      <w:pPr>
        <w:widowControl w:val="0"/>
        <w:numPr>
          <w:ilvl w:val="0"/>
          <w:numId w:val="3"/>
        </w:numPr>
        <w:tabs>
          <w:tab w:val="left" w:pos="220"/>
          <w:tab w:val="left" w:pos="720"/>
        </w:tabs>
        <w:autoSpaceDE w:val="0"/>
        <w:autoSpaceDN w:val="0"/>
        <w:adjustRightInd w:val="0"/>
        <w:spacing w:after="240" w:line="360" w:lineRule="atLeast"/>
        <w:ind w:hanging="720"/>
        <w:rPr>
          <w:rFonts w:ascii="Garamond" w:hAnsi="Garamond" w:cs="Times"/>
          <w:sz w:val="28"/>
          <w:szCs w:val="28"/>
        </w:rPr>
      </w:pPr>
      <w:r w:rsidRPr="004228DC">
        <w:rPr>
          <w:rFonts w:ascii="Garamond" w:hAnsi="Garamond" w:cs="Times"/>
          <w:color w:val="00000A"/>
          <w:sz w:val="28"/>
          <w:szCs w:val="28"/>
        </w:rPr>
        <w:t xml:space="preserve">#,@;  #,@; #,@; #,@; #,@; #,@; #,@; </w:t>
      </w:r>
      <w:r w:rsidRPr="004228DC">
        <w:rPr>
          <w:rFonts w:ascii="MS Mincho" w:eastAsia="MS Mincho" w:hAnsi="MS Mincho" w:cs="MS Mincho"/>
          <w:sz w:val="28"/>
          <w:szCs w:val="28"/>
        </w:rPr>
        <w:t> </w:t>
      </w:r>
    </w:p>
    <w:p w14:paraId="56F82D23" w14:textId="77777777" w:rsidR="004228DC" w:rsidRPr="004228DC" w:rsidRDefault="004228DC" w:rsidP="004228DC">
      <w:pPr>
        <w:widowControl w:val="0"/>
        <w:numPr>
          <w:ilvl w:val="0"/>
          <w:numId w:val="3"/>
        </w:numPr>
        <w:tabs>
          <w:tab w:val="left" w:pos="220"/>
          <w:tab w:val="left" w:pos="720"/>
        </w:tabs>
        <w:autoSpaceDE w:val="0"/>
        <w:autoSpaceDN w:val="0"/>
        <w:adjustRightInd w:val="0"/>
        <w:spacing w:after="240" w:line="360" w:lineRule="atLeast"/>
        <w:ind w:hanging="720"/>
        <w:rPr>
          <w:rFonts w:ascii="Garamond" w:hAnsi="Garamond" w:cs="Times"/>
          <w:sz w:val="28"/>
          <w:szCs w:val="28"/>
        </w:rPr>
      </w:pPr>
      <w:r w:rsidRPr="004228DC">
        <w:rPr>
          <w:rFonts w:ascii="Garamond" w:hAnsi="Garamond" w:cs="Times"/>
          <w:color w:val="00000A"/>
          <w:sz w:val="28"/>
          <w:szCs w:val="28"/>
        </w:rPr>
        <w:t xml:space="preserve">#,@;  #,@; #,@; #,@; #,@; #,@; #,@; </w:t>
      </w:r>
      <w:r w:rsidRPr="004228DC">
        <w:rPr>
          <w:rFonts w:ascii="MS Mincho" w:eastAsia="MS Mincho" w:hAnsi="MS Mincho" w:cs="MS Mincho"/>
          <w:sz w:val="28"/>
          <w:szCs w:val="28"/>
        </w:rPr>
        <w:t> </w:t>
      </w:r>
    </w:p>
    <w:p w14:paraId="09E87993" w14:textId="77777777" w:rsidR="004228DC" w:rsidRPr="004228DC" w:rsidRDefault="004228DC" w:rsidP="004228DC">
      <w:pPr>
        <w:widowControl w:val="0"/>
        <w:numPr>
          <w:ilvl w:val="0"/>
          <w:numId w:val="3"/>
        </w:numPr>
        <w:tabs>
          <w:tab w:val="left" w:pos="220"/>
          <w:tab w:val="left" w:pos="720"/>
        </w:tabs>
        <w:autoSpaceDE w:val="0"/>
        <w:autoSpaceDN w:val="0"/>
        <w:adjustRightInd w:val="0"/>
        <w:spacing w:after="240" w:line="360" w:lineRule="atLeast"/>
        <w:ind w:hanging="720"/>
        <w:rPr>
          <w:rFonts w:ascii="Garamond" w:hAnsi="Garamond" w:cs="Times"/>
          <w:sz w:val="28"/>
          <w:szCs w:val="28"/>
        </w:rPr>
      </w:pPr>
      <w:r w:rsidRPr="004228DC">
        <w:rPr>
          <w:rFonts w:ascii="Garamond" w:hAnsi="Garamond" w:cs="Times"/>
          <w:color w:val="00000A"/>
          <w:sz w:val="28"/>
          <w:szCs w:val="28"/>
        </w:rPr>
        <w:t xml:space="preserve">#,@;  #,@; #,@; #,@; #,@; #,@; #,@; #,@; #,@; </w:t>
      </w:r>
    </w:p>
    <w:p w14:paraId="368CB86C" w14:textId="77777777" w:rsidR="004228DC" w:rsidRPr="004228DC" w:rsidRDefault="004228DC" w:rsidP="004228DC">
      <w:pPr>
        <w:widowControl w:val="0"/>
        <w:numPr>
          <w:ilvl w:val="0"/>
          <w:numId w:val="3"/>
        </w:numPr>
        <w:tabs>
          <w:tab w:val="left" w:pos="220"/>
          <w:tab w:val="left" w:pos="720"/>
        </w:tabs>
        <w:autoSpaceDE w:val="0"/>
        <w:autoSpaceDN w:val="0"/>
        <w:adjustRightInd w:val="0"/>
        <w:spacing w:after="240" w:line="360" w:lineRule="atLeast"/>
        <w:ind w:hanging="720"/>
        <w:rPr>
          <w:rFonts w:ascii="Garamond" w:hAnsi="Garamond" w:cs="Times"/>
          <w:sz w:val="28"/>
          <w:szCs w:val="28"/>
        </w:rPr>
      </w:pPr>
      <w:r w:rsidRPr="004228DC">
        <w:rPr>
          <w:rFonts w:ascii="Garamond" w:hAnsi="Garamond" w:cs="Times"/>
          <w:color w:val="00000A"/>
          <w:sz w:val="28"/>
          <w:szCs w:val="28"/>
        </w:rPr>
        <w:t xml:space="preserve">#,@; </w:t>
      </w:r>
      <w:r w:rsidRPr="004228DC">
        <w:rPr>
          <w:rFonts w:ascii="MS Mincho" w:eastAsia="MS Mincho" w:hAnsi="MS Mincho" w:cs="MS Mincho"/>
          <w:sz w:val="28"/>
          <w:szCs w:val="28"/>
        </w:rPr>
        <w:t> </w:t>
      </w:r>
    </w:p>
    <w:p w14:paraId="4F8BCDAB"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Where each # corresponds to the number of correct predictions made by each of the predictors and @ corresponds to the number of branches. First line provides the number of correct predictions for the always taken predictor, second line for always not taken, third line gives the correct predictions for all seven variations of the bimodal predictor with a single bit of history, fourth line repeats the third line for the </w:t>
      </w:r>
      <w:proofErr w:type="gramStart"/>
      <w:r w:rsidRPr="004228DC">
        <w:rPr>
          <w:rFonts w:ascii="Garamond" w:hAnsi="Garamond" w:cs="Times"/>
          <w:color w:val="00000A"/>
          <w:sz w:val="28"/>
          <w:szCs w:val="28"/>
        </w:rPr>
        <w:t>two bit</w:t>
      </w:r>
      <w:proofErr w:type="gramEnd"/>
      <w:r w:rsidRPr="004228DC">
        <w:rPr>
          <w:rFonts w:ascii="Garamond" w:hAnsi="Garamond" w:cs="Times"/>
          <w:color w:val="00000A"/>
          <w:sz w:val="28"/>
          <w:szCs w:val="28"/>
        </w:rPr>
        <w:t xml:space="preserve"> saturating counter based bimodal predictor, and the fifth line shows the number of correct predictions for the nine variations of </w:t>
      </w:r>
      <w:proofErr w:type="spellStart"/>
      <w:r w:rsidRPr="004228DC">
        <w:rPr>
          <w:rFonts w:ascii="Garamond" w:hAnsi="Garamond" w:cs="Times"/>
          <w:color w:val="00000A"/>
          <w:sz w:val="28"/>
          <w:szCs w:val="28"/>
        </w:rPr>
        <w:t>Gshare</w:t>
      </w:r>
      <w:proofErr w:type="spellEnd"/>
      <w:r w:rsidRPr="004228DC">
        <w:rPr>
          <w:rFonts w:ascii="Garamond" w:hAnsi="Garamond" w:cs="Times"/>
          <w:color w:val="00000A"/>
          <w:sz w:val="28"/>
          <w:szCs w:val="28"/>
        </w:rPr>
        <w:t xml:space="preserve"> predictor. </w:t>
      </w:r>
      <w:proofErr w:type="gramStart"/>
      <w:r w:rsidRPr="004228DC">
        <w:rPr>
          <w:rFonts w:ascii="Garamond" w:hAnsi="Garamond" w:cs="Times"/>
          <w:color w:val="00000A"/>
          <w:sz w:val="28"/>
          <w:szCs w:val="28"/>
        </w:rPr>
        <w:t>Finally</w:t>
      </w:r>
      <w:proofErr w:type="gramEnd"/>
      <w:r w:rsidRPr="004228DC">
        <w:rPr>
          <w:rFonts w:ascii="Garamond" w:hAnsi="Garamond" w:cs="Times"/>
          <w:color w:val="00000A"/>
          <w:sz w:val="28"/>
          <w:szCs w:val="28"/>
        </w:rPr>
        <w:t xml:space="preserve"> the last line is for the tournament predictor. The number of correct predictions and branches should be separated by a comma and every configuration of predictor should be separated by a </w:t>
      </w:r>
      <w:proofErr w:type="gramStart"/>
      <w:r w:rsidRPr="004228DC">
        <w:rPr>
          <w:rFonts w:ascii="Garamond" w:hAnsi="Garamond" w:cs="Times"/>
          <w:color w:val="00000A"/>
          <w:sz w:val="28"/>
          <w:szCs w:val="28"/>
        </w:rPr>
        <w:t>semicolon(</w:t>
      </w:r>
      <w:proofErr w:type="gramEnd"/>
      <w:r w:rsidRPr="004228DC">
        <w:rPr>
          <w:rFonts w:ascii="Garamond" w:hAnsi="Garamond" w:cs="Times"/>
          <w:color w:val="00000A"/>
          <w:sz w:val="28"/>
          <w:szCs w:val="28"/>
        </w:rPr>
        <w:t xml:space="preserve">;) and a space. </w:t>
      </w:r>
    </w:p>
    <w:p w14:paraId="415DE912"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Submissions will be checked using a script that will compare your output file to the correct output file using the UNIX `diff` tool, so if your output does not </w:t>
      </w:r>
      <w:r w:rsidRPr="004228DC">
        <w:rPr>
          <w:rFonts w:ascii="Garamond" w:hAnsi="Garamond" w:cs="Times"/>
          <w:b/>
          <w:bCs/>
          <w:color w:val="00000A"/>
          <w:sz w:val="28"/>
          <w:szCs w:val="28"/>
        </w:rPr>
        <w:t xml:space="preserve">EXACTLY </w:t>
      </w:r>
      <w:r w:rsidRPr="004228DC">
        <w:rPr>
          <w:rFonts w:ascii="Garamond" w:hAnsi="Garamond" w:cs="Times"/>
          <w:color w:val="00000A"/>
          <w:sz w:val="28"/>
          <w:szCs w:val="28"/>
        </w:rPr>
        <w:t xml:space="preserve">match the correct output the grading program will mark it as wrong. The TA will have to check such submissions by hand which will result in at least a few points being deducted. </w:t>
      </w:r>
    </w:p>
    <w:p w14:paraId="4AC32A1C" w14:textId="6C66DBD2"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b/>
          <w:bCs/>
          <w:color w:val="00000A"/>
          <w:sz w:val="28"/>
          <w:szCs w:val="28"/>
        </w:rPr>
        <w:t>The blackboa</w:t>
      </w:r>
      <w:r>
        <w:rPr>
          <w:rFonts w:ascii="Garamond" w:hAnsi="Garamond" w:cs="Times"/>
          <w:b/>
          <w:bCs/>
          <w:color w:val="00000A"/>
          <w:sz w:val="28"/>
          <w:szCs w:val="28"/>
        </w:rPr>
        <w:t>rd</w:t>
      </w:r>
      <w:r w:rsidR="00E81A19">
        <w:rPr>
          <w:rFonts w:ascii="Garamond" w:hAnsi="Garamond" w:cs="Times"/>
          <w:b/>
          <w:bCs/>
          <w:color w:val="00000A"/>
          <w:sz w:val="28"/>
          <w:szCs w:val="28"/>
        </w:rPr>
        <w:t xml:space="preserve"> submissions are due on Sunday, March 12</w:t>
      </w:r>
      <w:r w:rsidR="00E81A19" w:rsidRPr="00E81A19">
        <w:rPr>
          <w:rFonts w:ascii="Garamond" w:hAnsi="Garamond" w:cs="Times"/>
          <w:b/>
          <w:bCs/>
          <w:color w:val="00000A"/>
          <w:sz w:val="28"/>
          <w:szCs w:val="28"/>
          <w:vertAlign w:val="superscript"/>
        </w:rPr>
        <w:t>th</w:t>
      </w:r>
      <w:r w:rsidR="00E81A19">
        <w:rPr>
          <w:rFonts w:ascii="Garamond" w:hAnsi="Garamond" w:cs="Times"/>
          <w:b/>
          <w:bCs/>
          <w:color w:val="00000A"/>
          <w:sz w:val="28"/>
          <w:szCs w:val="28"/>
        </w:rPr>
        <w:t xml:space="preserve"> </w:t>
      </w:r>
      <w:r w:rsidRPr="004228DC">
        <w:rPr>
          <w:rFonts w:ascii="Garamond" w:hAnsi="Garamond" w:cs="Times"/>
          <w:b/>
          <w:bCs/>
          <w:color w:val="00000A"/>
          <w:sz w:val="28"/>
          <w:szCs w:val="28"/>
        </w:rPr>
        <w:t xml:space="preserve">at </w:t>
      </w:r>
      <w:r w:rsidR="00E81A19">
        <w:rPr>
          <w:rFonts w:ascii="Garamond" w:hAnsi="Garamond" w:cs="Times"/>
          <w:b/>
          <w:bCs/>
          <w:color w:val="00000A"/>
          <w:sz w:val="28"/>
          <w:szCs w:val="28"/>
        </w:rPr>
        <w:t>11:5</w:t>
      </w:r>
      <w:r w:rsidRPr="004228DC">
        <w:rPr>
          <w:rFonts w:ascii="Garamond" w:hAnsi="Garamond" w:cs="Times"/>
          <w:b/>
          <w:bCs/>
          <w:color w:val="00000A"/>
          <w:sz w:val="28"/>
          <w:szCs w:val="28"/>
        </w:rPr>
        <w:t xml:space="preserve">9pm. </w:t>
      </w:r>
    </w:p>
    <w:p w14:paraId="3C335475" w14:textId="13D5B7EB"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Another requirement is to present</w:t>
      </w:r>
      <w:r>
        <w:rPr>
          <w:rFonts w:ascii="Garamond" w:hAnsi="Garamond" w:cs="Times"/>
          <w:color w:val="00000A"/>
          <w:sz w:val="28"/>
          <w:szCs w:val="28"/>
        </w:rPr>
        <w:t xml:space="preserve"> your project to </w:t>
      </w:r>
      <w:r w:rsidR="00E81A19">
        <w:rPr>
          <w:rFonts w:ascii="Garamond" w:hAnsi="Garamond" w:cs="Times"/>
          <w:color w:val="00000A"/>
          <w:sz w:val="28"/>
          <w:szCs w:val="28"/>
        </w:rPr>
        <w:t xml:space="preserve">either </w:t>
      </w:r>
      <w:r>
        <w:rPr>
          <w:rFonts w:ascii="Garamond" w:hAnsi="Garamond" w:cs="Times"/>
          <w:color w:val="00000A"/>
          <w:sz w:val="28"/>
          <w:szCs w:val="28"/>
        </w:rPr>
        <w:t>Jared</w:t>
      </w:r>
      <w:r w:rsidR="00E81A19">
        <w:rPr>
          <w:rFonts w:ascii="Garamond" w:hAnsi="Garamond" w:cs="Times"/>
          <w:color w:val="00000A"/>
          <w:sz w:val="28"/>
          <w:szCs w:val="28"/>
        </w:rPr>
        <w:t xml:space="preserve"> or </w:t>
      </w:r>
      <w:proofErr w:type="spellStart"/>
      <w:r w:rsidR="00E81A19">
        <w:rPr>
          <w:rFonts w:ascii="Garamond" w:hAnsi="Garamond" w:cs="Times"/>
          <w:color w:val="00000A"/>
          <w:sz w:val="28"/>
          <w:szCs w:val="28"/>
        </w:rPr>
        <w:t>Anuroop</w:t>
      </w:r>
      <w:proofErr w:type="spellEnd"/>
      <w:r w:rsidR="00E81A19">
        <w:rPr>
          <w:rFonts w:ascii="Garamond" w:hAnsi="Garamond" w:cs="Times"/>
          <w:color w:val="00000A"/>
          <w:sz w:val="28"/>
          <w:szCs w:val="28"/>
        </w:rPr>
        <w:t xml:space="preserve"> </w:t>
      </w:r>
      <w:r>
        <w:rPr>
          <w:rFonts w:ascii="Garamond" w:hAnsi="Garamond" w:cs="Times"/>
          <w:color w:val="00000A"/>
          <w:sz w:val="28"/>
          <w:szCs w:val="28"/>
        </w:rPr>
        <w:t>in the lab session</w:t>
      </w:r>
      <w:r w:rsidR="00E81A19">
        <w:rPr>
          <w:rFonts w:ascii="Garamond" w:hAnsi="Garamond" w:cs="Times"/>
          <w:color w:val="00000A"/>
          <w:sz w:val="28"/>
          <w:szCs w:val="28"/>
        </w:rPr>
        <w:t>s</w:t>
      </w:r>
      <w:r w:rsidRPr="004228DC">
        <w:rPr>
          <w:rFonts w:ascii="Garamond" w:hAnsi="Garamond" w:cs="Times"/>
          <w:color w:val="00000A"/>
          <w:sz w:val="28"/>
          <w:szCs w:val="28"/>
        </w:rPr>
        <w:t xml:space="preserve"> on </w:t>
      </w:r>
      <w:r w:rsidR="00E81A19">
        <w:rPr>
          <w:rFonts w:ascii="Garamond" w:hAnsi="Garamond" w:cs="Times"/>
          <w:color w:val="00000A"/>
          <w:sz w:val="28"/>
          <w:szCs w:val="28"/>
        </w:rPr>
        <w:t>March 14</w:t>
      </w:r>
      <w:r w:rsidR="00E81A19" w:rsidRPr="00E81A19">
        <w:rPr>
          <w:rFonts w:ascii="Garamond" w:hAnsi="Garamond" w:cs="Times"/>
          <w:color w:val="00000A"/>
          <w:sz w:val="28"/>
          <w:szCs w:val="28"/>
          <w:vertAlign w:val="superscript"/>
        </w:rPr>
        <w:t>th</w:t>
      </w:r>
      <w:r w:rsidR="00E81A19">
        <w:rPr>
          <w:rFonts w:ascii="Garamond" w:hAnsi="Garamond" w:cs="Times"/>
          <w:color w:val="00000A"/>
          <w:sz w:val="28"/>
          <w:szCs w:val="28"/>
        </w:rPr>
        <w:t>, or during their</w:t>
      </w:r>
      <w:r w:rsidRPr="004228DC">
        <w:rPr>
          <w:rFonts w:ascii="Garamond" w:hAnsi="Garamond" w:cs="Times"/>
          <w:color w:val="00000A"/>
          <w:sz w:val="28"/>
          <w:szCs w:val="28"/>
        </w:rPr>
        <w:t xml:space="preserve"> office hours that week. A separate schedule for that will be created soon, so you can sign up for a slot. </w:t>
      </w:r>
    </w:p>
    <w:p w14:paraId="183BCFA4"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b/>
          <w:bCs/>
          <w:color w:val="00000A"/>
          <w:sz w:val="28"/>
          <w:szCs w:val="28"/>
        </w:rPr>
        <w:t xml:space="preserve">Submission Rules: </w:t>
      </w:r>
    </w:p>
    <w:p w14:paraId="499996D3"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You must submit all of the following: </w:t>
      </w:r>
    </w:p>
    <w:p w14:paraId="243C0B19" w14:textId="77777777" w:rsidR="004228DC" w:rsidRPr="004228DC" w:rsidRDefault="004228DC" w:rsidP="004228DC">
      <w:pPr>
        <w:widowControl w:val="0"/>
        <w:tabs>
          <w:tab w:val="left" w:pos="220"/>
          <w:tab w:val="left" w:pos="720"/>
        </w:tabs>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1.)  All source code </w:t>
      </w:r>
      <w:r w:rsidRPr="004228DC">
        <w:rPr>
          <w:rFonts w:ascii="MS Mincho" w:eastAsia="MS Mincho" w:hAnsi="MS Mincho" w:cs="MS Mincho"/>
          <w:sz w:val="28"/>
          <w:szCs w:val="28"/>
        </w:rPr>
        <w:t> </w:t>
      </w:r>
    </w:p>
    <w:p w14:paraId="2E828DE2" w14:textId="77777777" w:rsidR="004228DC" w:rsidRPr="004228DC" w:rsidRDefault="004228DC" w:rsidP="004228DC">
      <w:pPr>
        <w:widowControl w:val="0"/>
        <w:tabs>
          <w:tab w:val="left" w:pos="220"/>
          <w:tab w:val="left" w:pos="720"/>
        </w:tabs>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2.)  A </w:t>
      </w:r>
      <w:proofErr w:type="spellStart"/>
      <w:r w:rsidRPr="004228DC">
        <w:rPr>
          <w:rFonts w:ascii="Garamond" w:hAnsi="Garamond" w:cs="Times"/>
          <w:color w:val="00000A"/>
          <w:sz w:val="28"/>
          <w:szCs w:val="28"/>
        </w:rPr>
        <w:t>Makefile</w:t>
      </w:r>
      <w:proofErr w:type="spellEnd"/>
      <w:r w:rsidRPr="004228DC">
        <w:rPr>
          <w:rFonts w:ascii="Garamond" w:hAnsi="Garamond" w:cs="Times"/>
          <w:color w:val="00000A"/>
          <w:sz w:val="28"/>
          <w:szCs w:val="28"/>
        </w:rPr>
        <w:t xml:space="preserve"> </w:t>
      </w:r>
      <w:r w:rsidRPr="004228DC">
        <w:rPr>
          <w:rFonts w:ascii="MS Mincho" w:eastAsia="MS Mincho" w:hAnsi="MS Mincho" w:cs="MS Mincho"/>
          <w:sz w:val="28"/>
          <w:szCs w:val="28"/>
        </w:rPr>
        <w:t> </w:t>
      </w:r>
    </w:p>
    <w:p w14:paraId="6189DBBC" w14:textId="1680E09B" w:rsidR="004228DC" w:rsidRPr="004228DC" w:rsidRDefault="004228DC" w:rsidP="004228DC">
      <w:pPr>
        <w:widowControl w:val="0"/>
        <w:tabs>
          <w:tab w:val="left" w:pos="220"/>
          <w:tab w:val="left" w:pos="720"/>
        </w:tabs>
        <w:autoSpaceDE w:val="0"/>
        <w:autoSpaceDN w:val="0"/>
        <w:adjustRightInd w:val="0"/>
        <w:spacing w:after="240" w:line="340" w:lineRule="atLeast"/>
        <w:rPr>
          <w:rFonts w:ascii="Garamond" w:hAnsi="Garamond" w:cs="Times"/>
          <w:sz w:val="28"/>
          <w:szCs w:val="28"/>
        </w:rPr>
      </w:pPr>
      <w:r w:rsidRPr="004228DC">
        <w:rPr>
          <w:rFonts w:ascii="Garamond" w:hAnsi="Garamond" w:cs="Times"/>
          <w:color w:val="00000A"/>
          <w:sz w:val="28"/>
          <w:szCs w:val="28"/>
        </w:rPr>
        <w:t xml:space="preserve">3.)  A README, which minimally contains your Name, BU-ID (everything before the @ in your Binghamton University e-mail), </w:t>
      </w:r>
      <w:r w:rsidR="00E81A19">
        <w:rPr>
          <w:rFonts w:ascii="Garamond" w:hAnsi="Garamond" w:cs="Times"/>
          <w:color w:val="00000A"/>
          <w:sz w:val="28"/>
          <w:szCs w:val="28"/>
        </w:rPr>
        <w:t xml:space="preserve">and </w:t>
      </w:r>
      <w:r w:rsidRPr="004228DC">
        <w:rPr>
          <w:rFonts w:ascii="Garamond" w:hAnsi="Garamond" w:cs="Times"/>
          <w:color w:val="00000A"/>
          <w:sz w:val="28"/>
          <w:szCs w:val="28"/>
        </w:rPr>
        <w:t>B</w:t>
      </w:r>
      <w:r w:rsidR="00E81A19">
        <w:rPr>
          <w:rFonts w:ascii="Garamond" w:hAnsi="Garamond" w:cs="Times"/>
          <w:color w:val="00000A"/>
          <w:sz w:val="28"/>
          <w:szCs w:val="28"/>
        </w:rPr>
        <w:t>-</w:t>
      </w:r>
      <w:r w:rsidRPr="004228DC">
        <w:rPr>
          <w:rFonts w:ascii="Garamond" w:hAnsi="Garamond" w:cs="Times"/>
          <w:color w:val="00000A"/>
          <w:sz w:val="28"/>
          <w:szCs w:val="28"/>
        </w:rPr>
        <w:t xml:space="preserve">Number. Other things to include might be: what works/what doesn't, things you found interesting, etc. </w:t>
      </w:r>
      <w:r w:rsidRPr="004228DC">
        <w:rPr>
          <w:rFonts w:ascii="MS Mincho" w:eastAsia="MS Mincho" w:hAnsi="MS Mincho" w:cs="MS Mincho"/>
          <w:sz w:val="28"/>
          <w:szCs w:val="28"/>
        </w:rPr>
        <w:t> </w:t>
      </w:r>
    </w:p>
    <w:p w14:paraId="00BFA3D3"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These materials should be tu</w:t>
      </w:r>
      <w:r w:rsidR="007F217A">
        <w:rPr>
          <w:rFonts w:ascii="Garamond" w:hAnsi="Garamond" w:cs="Times"/>
          <w:color w:val="00000A"/>
          <w:sz w:val="28"/>
          <w:szCs w:val="28"/>
        </w:rPr>
        <w:t>rned in as follows: (using Jared</w:t>
      </w:r>
      <w:r w:rsidRPr="004228DC">
        <w:rPr>
          <w:rFonts w:ascii="Garamond" w:hAnsi="Garamond" w:cs="Times"/>
          <w:color w:val="00000A"/>
          <w:sz w:val="28"/>
          <w:szCs w:val="28"/>
        </w:rPr>
        <w:t xml:space="preserve">’s name and BU-ID as an example) </w:t>
      </w:r>
    </w:p>
    <w:p w14:paraId="52FC980A" w14:textId="77777777" w:rsidR="004228DC" w:rsidRPr="004228DC" w:rsidRDefault="007F217A" w:rsidP="004228DC">
      <w:pPr>
        <w:widowControl w:val="0"/>
        <w:autoSpaceDE w:val="0"/>
        <w:autoSpaceDN w:val="0"/>
        <w:adjustRightInd w:val="0"/>
        <w:spacing w:after="240" w:line="360" w:lineRule="atLeast"/>
        <w:rPr>
          <w:rFonts w:ascii="Garamond" w:hAnsi="Garamond" w:cs="Times"/>
          <w:color w:val="00000A"/>
          <w:sz w:val="28"/>
          <w:szCs w:val="28"/>
        </w:rPr>
      </w:pPr>
      <w:r>
        <w:rPr>
          <w:rFonts w:ascii="Garamond" w:hAnsi="Garamond" w:cs="Times"/>
          <w:color w:val="00000A"/>
          <w:sz w:val="28"/>
          <w:szCs w:val="28"/>
        </w:rPr>
        <w:t>Jared</w:t>
      </w:r>
      <w:r w:rsidR="004228DC" w:rsidRPr="004228DC">
        <w:rPr>
          <w:rFonts w:ascii="Garamond" w:hAnsi="Garamond" w:cs="Times"/>
          <w:color w:val="00000A"/>
          <w:sz w:val="28"/>
          <w:szCs w:val="28"/>
        </w:rPr>
        <w:t xml:space="preserve">’s e-mail is </w:t>
      </w:r>
      <w:r>
        <w:rPr>
          <w:rFonts w:ascii="Garamond" w:hAnsi="Garamond" w:cs="Times"/>
          <w:color w:val="00006D"/>
          <w:sz w:val="28"/>
          <w:szCs w:val="28"/>
        </w:rPr>
        <w:t>jrosen46</w:t>
      </w:r>
      <w:r w:rsidR="004228DC" w:rsidRPr="004228DC">
        <w:rPr>
          <w:rFonts w:ascii="Garamond" w:hAnsi="Garamond" w:cs="Times"/>
          <w:color w:val="00006D"/>
          <w:sz w:val="28"/>
          <w:szCs w:val="28"/>
        </w:rPr>
        <w:t xml:space="preserve">@binghamton.edu </w:t>
      </w:r>
      <w:r>
        <w:rPr>
          <w:rFonts w:ascii="Garamond" w:hAnsi="Garamond" w:cs="Times"/>
          <w:color w:val="00000A"/>
          <w:sz w:val="28"/>
          <w:szCs w:val="28"/>
        </w:rPr>
        <w:t>so his BU-ID is jrosen46</w:t>
      </w:r>
      <w:r w:rsidR="004228DC" w:rsidRPr="004228DC">
        <w:rPr>
          <w:rFonts w:ascii="Garamond" w:hAnsi="Garamond" w:cs="Times"/>
          <w:color w:val="00000A"/>
          <w:sz w:val="28"/>
          <w:szCs w:val="28"/>
        </w:rPr>
        <w:t xml:space="preserve"> </w:t>
      </w:r>
    </w:p>
    <w:p w14:paraId="3F618EED" w14:textId="77777777" w:rsidR="004228DC" w:rsidRPr="004228DC" w:rsidRDefault="004228DC" w:rsidP="007F217A">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1.) Create a new directory whose name is your BU-ID: </w:t>
      </w:r>
    </w:p>
    <w:p w14:paraId="1CB4F07E" w14:textId="77777777" w:rsidR="004228DC" w:rsidRPr="004228DC" w:rsidRDefault="007F217A" w:rsidP="004228DC">
      <w:pPr>
        <w:widowControl w:val="0"/>
        <w:autoSpaceDE w:val="0"/>
        <w:autoSpaceDN w:val="0"/>
        <w:adjustRightInd w:val="0"/>
        <w:spacing w:after="240" w:line="360" w:lineRule="atLeast"/>
        <w:rPr>
          <w:rFonts w:ascii="Garamond" w:hAnsi="Garamond" w:cs="Times"/>
          <w:sz w:val="28"/>
          <w:szCs w:val="28"/>
        </w:rPr>
      </w:pPr>
      <w:proofErr w:type="spellStart"/>
      <w:r>
        <w:rPr>
          <w:rFonts w:ascii="Garamond" w:hAnsi="Garamond" w:cs="Times"/>
          <w:color w:val="00000A"/>
          <w:sz w:val="28"/>
          <w:szCs w:val="28"/>
        </w:rPr>
        <w:t>mkdir</w:t>
      </w:r>
      <w:proofErr w:type="spellEnd"/>
      <w:r>
        <w:rPr>
          <w:rFonts w:ascii="Garamond" w:hAnsi="Garamond" w:cs="Times"/>
          <w:color w:val="00000A"/>
          <w:sz w:val="28"/>
          <w:szCs w:val="28"/>
        </w:rPr>
        <w:t xml:space="preserve"> jrosen46</w:t>
      </w:r>
      <w:r w:rsidR="004228DC" w:rsidRPr="004228DC">
        <w:rPr>
          <w:rFonts w:ascii="Garamond" w:hAnsi="Garamond" w:cs="Times"/>
          <w:color w:val="00000A"/>
          <w:sz w:val="28"/>
          <w:szCs w:val="28"/>
        </w:rPr>
        <w:t xml:space="preserve">/ </w:t>
      </w:r>
    </w:p>
    <w:p w14:paraId="647AD5CE" w14:textId="77777777" w:rsidR="004228DC" w:rsidRPr="004228DC" w:rsidRDefault="004228DC" w:rsidP="007F217A">
      <w:pPr>
        <w:widowControl w:val="0"/>
        <w:autoSpaceDE w:val="0"/>
        <w:autoSpaceDN w:val="0"/>
        <w:adjustRightInd w:val="0"/>
        <w:spacing w:after="240" w:line="340" w:lineRule="atLeast"/>
        <w:rPr>
          <w:rFonts w:ascii="Garamond" w:hAnsi="Garamond" w:cs="Times"/>
          <w:sz w:val="28"/>
          <w:szCs w:val="28"/>
        </w:rPr>
      </w:pPr>
      <w:r w:rsidRPr="004228DC">
        <w:rPr>
          <w:rFonts w:ascii="Garamond" w:hAnsi="Garamond" w:cs="Times"/>
          <w:color w:val="00000A"/>
          <w:sz w:val="28"/>
          <w:szCs w:val="28"/>
        </w:rPr>
        <w:t xml:space="preserve">2.) Copy all relevant files into this new directory (please do not include </w:t>
      </w:r>
      <w:proofErr w:type="gramStart"/>
      <w:r w:rsidRPr="004228DC">
        <w:rPr>
          <w:rFonts w:ascii="Garamond" w:hAnsi="Garamond" w:cs="Times"/>
          <w:color w:val="00000A"/>
          <w:sz w:val="28"/>
          <w:szCs w:val="28"/>
        </w:rPr>
        <w:t>any .o</w:t>
      </w:r>
      <w:proofErr w:type="gramEnd"/>
      <w:r w:rsidRPr="004228DC">
        <w:rPr>
          <w:rFonts w:ascii="Garamond" w:hAnsi="Garamond" w:cs="Times"/>
          <w:color w:val="00000A"/>
          <w:sz w:val="28"/>
          <w:szCs w:val="28"/>
        </w:rPr>
        <w:t xml:space="preserve"> files, executables, </w:t>
      </w:r>
      <w:r w:rsidRPr="004228DC">
        <w:rPr>
          <w:rFonts w:ascii="Garamond" w:hAnsi="Garamond" w:cs="Times"/>
          <w:b/>
          <w:bCs/>
          <w:color w:val="00000A"/>
          <w:sz w:val="28"/>
          <w:szCs w:val="28"/>
        </w:rPr>
        <w:t>or copies of the traces</w:t>
      </w:r>
      <w:r w:rsidRPr="004228DC">
        <w:rPr>
          <w:rFonts w:ascii="Garamond" w:hAnsi="Garamond" w:cs="Times"/>
          <w:color w:val="00000A"/>
          <w:sz w:val="28"/>
          <w:szCs w:val="28"/>
        </w:rPr>
        <w:t xml:space="preserve">) </w:t>
      </w:r>
    </w:p>
    <w:p w14:paraId="57693D57" w14:textId="77777777" w:rsidR="004228DC" w:rsidRPr="004228DC" w:rsidRDefault="004228DC" w:rsidP="007F217A">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3.) Create a tar/</w:t>
      </w:r>
      <w:proofErr w:type="spellStart"/>
      <w:r w:rsidRPr="004228DC">
        <w:rPr>
          <w:rFonts w:ascii="Garamond" w:hAnsi="Garamond" w:cs="Times"/>
          <w:color w:val="00000A"/>
          <w:sz w:val="28"/>
          <w:szCs w:val="28"/>
        </w:rPr>
        <w:t>gzipped</w:t>
      </w:r>
      <w:proofErr w:type="spellEnd"/>
      <w:r w:rsidRPr="004228DC">
        <w:rPr>
          <w:rFonts w:ascii="Garamond" w:hAnsi="Garamond" w:cs="Times"/>
          <w:color w:val="00000A"/>
          <w:sz w:val="28"/>
          <w:szCs w:val="28"/>
        </w:rPr>
        <w:t xml:space="preserve"> archive whose name is also your BU-ID from the directory as follows: </w:t>
      </w:r>
    </w:p>
    <w:p w14:paraId="7B6315F5" w14:textId="77777777" w:rsidR="004228DC" w:rsidRPr="004228DC" w:rsidRDefault="007F217A" w:rsidP="004228DC">
      <w:pPr>
        <w:widowControl w:val="0"/>
        <w:autoSpaceDE w:val="0"/>
        <w:autoSpaceDN w:val="0"/>
        <w:adjustRightInd w:val="0"/>
        <w:spacing w:after="240" w:line="360" w:lineRule="atLeast"/>
        <w:rPr>
          <w:rFonts w:ascii="Garamond" w:eastAsia="MS Mincho" w:hAnsi="Garamond" w:cs="MS Mincho"/>
          <w:color w:val="00000A"/>
          <w:sz w:val="28"/>
          <w:szCs w:val="28"/>
        </w:rPr>
      </w:pPr>
      <w:r>
        <w:rPr>
          <w:rFonts w:ascii="Garamond" w:hAnsi="Garamond" w:cs="Times"/>
          <w:color w:val="00000A"/>
          <w:sz w:val="28"/>
          <w:szCs w:val="28"/>
        </w:rPr>
        <w:t>tar -</w:t>
      </w:r>
      <w:proofErr w:type="spellStart"/>
      <w:r>
        <w:rPr>
          <w:rFonts w:ascii="Garamond" w:hAnsi="Garamond" w:cs="Times"/>
          <w:color w:val="00000A"/>
          <w:sz w:val="28"/>
          <w:szCs w:val="28"/>
        </w:rPr>
        <w:t>czvf</w:t>
      </w:r>
      <w:proofErr w:type="spellEnd"/>
      <w:r>
        <w:rPr>
          <w:rFonts w:ascii="Garamond" w:hAnsi="Garamond" w:cs="Times"/>
          <w:color w:val="00000A"/>
          <w:sz w:val="28"/>
          <w:szCs w:val="28"/>
        </w:rPr>
        <w:t xml:space="preserve"> jrosen46.tar.gz jrosen46</w:t>
      </w:r>
      <w:r w:rsidR="004228DC" w:rsidRPr="004228DC">
        <w:rPr>
          <w:rFonts w:ascii="Garamond" w:hAnsi="Garamond" w:cs="Times"/>
          <w:color w:val="00000A"/>
          <w:sz w:val="28"/>
          <w:szCs w:val="28"/>
        </w:rPr>
        <w:t>/</w:t>
      </w:r>
      <w:r w:rsidR="004228DC" w:rsidRPr="004228DC">
        <w:rPr>
          <w:rFonts w:ascii="MS Mincho" w:eastAsia="MS Mincho" w:hAnsi="MS Mincho" w:cs="MS Mincho"/>
          <w:color w:val="00000A"/>
          <w:sz w:val="28"/>
          <w:szCs w:val="28"/>
        </w:rPr>
        <w:t> </w:t>
      </w:r>
    </w:p>
    <w:p w14:paraId="234E52AA"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(This should output name of all archived files, </w:t>
      </w:r>
      <w:r w:rsidRPr="004228DC">
        <w:rPr>
          <w:rFonts w:ascii="Garamond" w:hAnsi="Garamond" w:cs="Times"/>
          <w:b/>
          <w:bCs/>
          <w:color w:val="00000A"/>
          <w:sz w:val="28"/>
          <w:szCs w:val="28"/>
        </w:rPr>
        <w:t xml:space="preserve">make sure there are </w:t>
      </w:r>
      <w:proofErr w:type="gramStart"/>
      <w:r w:rsidRPr="004228DC">
        <w:rPr>
          <w:rFonts w:ascii="Garamond" w:hAnsi="Garamond" w:cs="Times"/>
          <w:b/>
          <w:bCs/>
          <w:color w:val="00000A"/>
          <w:sz w:val="28"/>
          <w:szCs w:val="28"/>
        </w:rPr>
        <w:t>no .o</w:t>
      </w:r>
      <w:proofErr w:type="gramEnd"/>
      <w:r w:rsidRPr="004228DC">
        <w:rPr>
          <w:rFonts w:ascii="Garamond" w:hAnsi="Garamond" w:cs="Times"/>
          <w:b/>
          <w:bCs/>
          <w:color w:val="00000A"/>
          <w:sz w:val="28"/>
          <w:szCs w:val="28"/>
        </w:rPr>
        <w:t xml:space="preserve"> files, </w:t>
      </w:r>
    </w:p>
    <w:p w14:paraId="0EC60493" w14:textId="77777777" w:rsidR="004228DC" w:rsidRPr="004228DC" w:rsidRDefault="004228DC" w:rsidP="004228DC">
      <w:pPr>
        <w:widowControl w:val="0"/>
        <w:autoSpaceDE w:val="0"/>
        <w:autoSpaceDN w:val="0"/>
        <w:adjustRightInd w:val="0"/>
        <w:spacing w:after="240" w:line="360" w:lineRule="atLeast"/>
        <w:rPr>
          <w:rFonts w:ascii="Garamond" w:hAnsi="Garamond" w:cs="Times"/>
          <w:color w:val="00000A"/>
          <w:sz w:val="28"/>
          <w:szCs w:val="28"/>
        </w:rPr>
      </w:pPr>
      <w:r w:rsidRPr="004228DC">
        <w:rPr>
          <w:rFonts w:ascii="Garamond" w:hAnsi="Garamond" w:cs="Times"/>
          <w:b/>
          <w:bCs/>
          <w:color w:val="00000A"/>
          <w:sz w:val="28"/>
          <w:szCs w:val="28"/>
        </w:rPr>
        <w:t>executables or trace files in this list before submission</w:t>
      </w:r>
      <w:r w:rsidRPr="004228DC">
        <w:rPr>
          <w:rFonts w:ascii="Garamond" w:hAnsi="Garamond" w:cs="Times"/>
          <w:color w:val="00000A"/>
          <w:sz w:val="28"/>
          <w:szCs w:val="28"/>
        </w:rPr>
        <w:t xml:space="preserve">) </w:t>
      </w:r>
    </w:p>
    <w:p w14:paraId="5DAA3372" w14:textId="77777777" w:rsidR="004228DC" w:rsidRPr="004228DC" w:rsidRDefault="004228DC" w:rsidP="007F217A">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4.) Submit tar/</w:t>
      </w:r>
      <w:proofErr w:type="spellStart"/>
      <w:r w:rsidRPr="004228DC">
        <w:rPr>
          <w:rFonts w:ascii="Garamond" w:hAnsi="Garamond" w:cs="Times"/>
          <w:color w:val="00000A"/>
          <w:sz w:val="28"/>
          <w:szCs w:val="28"/>
        </w:rPr>
        <w:t>gzipped</w:t>
      </w:r>
      <w:proofErr w:type="spellEnd"/>
      <w:r w:rsidRPr="004228DC">
        <w:rPr>
          <w:rFonts w:ascii="Garamond" w:hAnsi="Garamond" w:cs="Times"/>
          <w:color w:val="00000A"/>
          <w:sz w:val="28"/>
          <w:szCs w:val="28"/>
        </w:rPr>
        <w:t xml:space="preserve"> archive via Blackboard </w:t>
      </w:r>
    </w:p>
    <w:p w14:paraId="17C20A5E"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bookmarkStart w:id="0" w:name="_GoBack"/>
      <w:bookmarkEnd w:id="0"/>
      <w:r w:rsidRPr="004228DC">
        <w:rPr>
          <w:rFonts w:ascii="Garamond" w:hAnsi="Garamond" w:cs="Times"/>
          <w:b/>
          <w:bCs/>
          <w:color w:val="00000A"/>
          <w:sz w:val="28"/>
          <w:szCs w:val="28"/>
        </w:rPr>
        <w:t xml:space="preserve">Clarifications </w:t>
      </w:r>
    </w:p>
    <w:p w14:paraId="0A146CE7"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This is a list of things that may or may not be explicitly mentioned above, that you should watch out for: </w:t>
      </w:r>
    </w:p>
    <w:p w14:paraId="4CA28899"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 Both bimodal predictors do not require you to test with a table size of 64. </w:t>
      </w:r>
    </w:p>
    <w:p w14:paraId="125F35A5"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 </w:t>
      </w:r>
      <w:proofErr w:type="spellStart"/>
      <w:r w:rsidRPr="004228DC">
        <w:rPr>
          <w:rFonts w:ascii="Garamond" w:hAnsi="Garamond" w:cs="Times"/>
          <w:color w:val="00000A"/>
          <w:sz w:val="28"/>
          <w:szCs w:val="28"/>
        </w:rPr>
        <w:t>Gshare's</w:t>
      </w:r>
      <w:proofErr w:type="spellEnd"/>
      <w:r w:rsidRPr="004228DC">
        <w:rPr>
          <w:rFonts w:ascii="Garamond" w:hAnsi="Garamond" w:cs="Times"/>
          <w:color w:val="00000A"/>
          <w:sz w:val="28"/>
          <w:szCs w:val="28"/>
        </w:rPr>
        <w:t xml:space="preserve"> global history register should be maintained as follows: the least significant bit of the register should represent the result of the most recent branch, while the most significant bit represents the least recent branch. This has been added to its description above as well. </w:t>
      </w:r>
    </w:p>
    <w:p w14:paraId="6999A92C"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 </w:t>
      </w:r>
      <w:proofErr w:type="spellStart"/>
      <w:r w:rsidRPr="004228DC">
        <w:rPr>
          <w:rFonts w:ascii="Garamond" w:hAnsi="Garamond" w:cs="Times"/>
          <w:color w:val="00000A"/>
          <w:sz w:val="28"/>
          <w:szCs w:val="28"/>
        </w:rPr>
        <w:t>Gshare</w:t>
      </w:r>
      <w:proofErr w:type="spellEnd"/>
      <w:r w:rsidRPr="004228DC">
        <w:rPr>
          <w:rFonts w:ascii="Garamond" w:hAnsi="Garamond" w:cs="Times"/>
          <w:color w:val="00000A"/>
          <w:sz w:val="28"/>
          <w:szCs w:val="28"/>
        </w:rPr>
        <w:t xml:space="preserve"> predictor should use modulo operator before XOR when selecting an index from the table. </w:t>
      </w:r>
    </w:p>
    <w:p w14:paraId="46FBD998" w14:textId="77777777" w:rsidR="004228DC" w:rsidRPr="004228DC" w:rsidRDefault="004228DC" w:rsidP="004228DC">
      <w:pPr>
        <w:widowControl w:val="0"/>
        <w:autoSpaceDE w:val="0"/>
        <w:autoSpaceDN w:val="0"/>
        <w:adjustRightInd w:val="0"/>
        <w:spacing w:after="240" w:line="360" w:lineRule="atLeast"/>
        <w:rPr>
          <w:rFonts w:ascii="Garamond" w:hAnsi="Garamond" w:cs="Times"/>
          <w:sz w:val="28"/>
          <w:szCs w:val="28"/>
        </w:rPr>
      </w:pPr>
      <w:r w:rsidRPr="004228DC">
        <w:rPr>
          <w:rFonts w:ascii="Garamond" w:hAnsi="Garamond" w:cs="Times"/>
          <w:color w:val="00000A"/>
          <w:sz w:val="28"/>
          <w:szCs w:val="28"/>
        </w:rPr>
        <w:t xml:space="preserve">- The tournament predictor should use a 2-bit bimodal predictor and a </w:t>
      </w:r>
      <w:proofErr w:type="spellStart"/>
      <w:r w:rsidRPr="004228DC">
        <w:rPr>
          <w:rFonts w:ascii="Garamond" w:hAnsi="Garamond" w:cs="Times"/>
          <w:color w:val="00000A"/>
          <w:sz w:val="28"/>
          <w:szCs w:val="28"/>
        </w:rPr>
        <w:t>Gshare</w:t>
      </w:r>
      <w:proofErr w:type="spellEnd"/>
      <w:r w:rsidRPr="004228DC">
        <w:rPr>
          <w:rFonts w:ascii="Garamond" w:hAnsi="Garamond" w:cs="Times"/>
          <w:color w:val="00000A"/>
          <w:sz w:val="28"/>
          <w:szCs w:val="28"/>
        </w:rPr>
        <w:t xml:space="preserve"> predictor. </w:t>
      </w:r>
    </w:p>
    <w:p w14:paraId="46D7898A" w14:textId="77777777" w:rsidR="00AF763E" w:rsidRPr="004228DC" w:rsidRDefault="00E517A0">
      <w:pPr>
        <w:rPr>
          <w:rFonts w:ascii="Garamond" w:hAnsi="Garamond"/>
          <w:sz w:val="28"/>
          <w:szCs w:val="28"/>
        </w:rPr>
      </w:pPr>
    </w:p>
    <w:sectPr w:rsidR="00AF763E" w:rsidRPr="004228DC" w:rsidSect="00141DF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79121EE"/>
    <w:multiLevelType w:val="hybridMultilevel"/>
    <w:tmpl w:val="E9F62AD4"/>
    <w:lvl w:ilvl="0" w:tplc="6B90EF60">
      <w:start w:val="2"/>
      <w:numFmt w:val="bullet"/>
      <w:lvlText w:val="-"/>
      <w:lvlJc w:val="left"/>
      <w:pPr>
        <w:ind w:left="1800" w:hanging="360"/>
      </w:pPr>
      <w:rPr>
        <w:rFonts w:ascii="Garamond" w:eastAsiaTheme="minorHAnsi" w:hAnsi="Garamond" w:cs="Times" w:hint="default"/>
        <w:color w:val="00000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99341B3"/>
    <w:multiLevelType w:val="hybridMultilevel"/>
    <w:tmpl w:val="44946384"/>
    <w:lvl w:ilvl="0" w:tplc="93C8C5FE">
      <w:start w:val="2"/>
      <w:numFmt w:val="bullet"/>
      <w:lvlText w:val="-"/>
      <w:lvlJc w:val="left"/>
      <w:pPr>
        <w:ind w:left="1800" w:hanging="360"/>
      </w:pPr>
      <w:rPr>
        <w:rFonts w:ascii="Garamond" w:eastAsiaTheme="minorHAnsi" w:hAnsi="Garamond" w:cs="Times" w:hint="default"/>
        <w:color w:val="00000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DC"/>
    <w:rsid w:val="000303BB"/>
    <w:rsid w:val="00374754"/>
    <w:rsid w:val="004228DC"/>
    <w:rsid w:val="007977C3"/>
    <w:rsid w:val="007F217A"/>
    <w:rsid w:val="00CA5D37"/>
    <w:rsid w:val="00E517A0"/>
    <w:rsid w:val="00E81A19"/>
    <w:rsid w:val="00EE0759"/>
    <w:rsid w:val="00EE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0EF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1371</Words>
  <Characters>7819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2016-10-17T00:41:00Z</dcterms:created>
  <dcterms:modified xsi:type="dcterms:W3CDTF">2017-02-27T14:39:00Z</dcterms:modified>
</cp:coreProperties>
</file>